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60E" w:rsidRDefault="0005660E" w:rsidP="001B119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05660E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Semester</w:t>
      </w:r>
    </w:p>
    <w:p w:rsidR="001B119A" w:rsidRPr="001B119A" w:rsidRDefault="001B119A" w:rsidP="001B119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119A">
        <w:rPr>
          <w:rFonts w:ascii="Times New Roman" w:hAnsi="Times New Roman" w:cs="Times New Roman"/>
          <w:b/>
          <w:sz w:val="24"/>
          <w:szCs w:val="24"/>
        </w:rPr>
        <w:t>CT 401: Structural Analysis:</w:t>
      </w:r>
      <w:r w:rsidRPr="001B119A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        L – T – P   :  CR</w:t>
      </w:r>
    </w:p>
    <w:p w:rsidR="001B119A" w:rsidRPr="001B119A" w:rsidRDefault="001B119A" w:rsidP="001B119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9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1B119A">
        <w:rPr>
          <w:rFonts w:ascii="Times New Roman" w:hAnsi="Times New Roman" w:cs="Times New Roman"/>
          <w:b/>
          <w:sz w:val="24"/>
          <w:szCs w:val="24"/>
        </w:rPr>
        <w:t xml:space="preserve"> 4 </w:t>
      </w:r>
      <w:proofErr w:type="gramStart"/>
      <w:r w:rsidRPr="001B119A">
        <w:rPr>
          <w:rFonts w:ascii="Times New Roman" w:hAnsi="Times New Roman" w:cs="Times New Roman"/>
          <w:b/>
          <w:sz w:val="24"/>
          <w:szCs w:val="24"/>
        </w:rPr>
        <w:t>-  1</w:t>
      </w:r>
      <w:proofErr w:type="gramEnd"/>
      <w:r w:rsidRPr="001B119A">
        <w:rPr>
          <w:rFonts w:ascii="Times New Roman" w:hAnsi="Times New Roman" w:cs="Times New Roman"/>
          <w:b/>
          <w:sz w:val="24"/>
          <w:szCs w:val="24"/>
        </w:rPr>
        <w:t>– 0    :  05</w:t>
      </w:r>
    </w:p>
    <w:p w:rsidR="001B119A" w:rsidRPr="001B119A" w:rsidRDefault="001B119A" w:rsidP="001B119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0" w:type="auto"/>
        <w:jc w:val="center"/>
        <w:tblLayout w:type="fixed"/>
        <w:tblLook w:val="0000"/>
      </w:tblPr>
      <w:tblGrid>
        <w:gridCol w:w="8118"/>
      </w:tblGrid>
      <w:tr w:rsidR="001B119A" w:rsidRPr="001B119A" w:rsidTr="001B119A">
        <w:trPr>
          <w:trHeight w:val="5796"/>
          <w:jc w:val="center"/>
        </w:trPr>
        <w:tc>
          <w:tcPr>
            <w:tcW w:w="8118" w:type="dxa"/>
          </w:tcPr>
          <w:p w:rsidR="001B119A" w:rsidRPr="001B119A" w:rsidRDefault="001B119A" w:rsidP="00D776D9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Unit I</w:t>
            </w:r>
          </w:p>
          <w:p w:rsidR="001B119A" w:rsidRDefault="001B119A" w:rsidP="00D776D9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Three Hinged Arch, Cables and Suspension </w:t>
            </w:r>
            <w:proofErr w:type="spell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Bridges</w:t>
            </w:r>
            <w:proofErr w:type="gram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:Equilibrium</w:t>
            </w:r>
            <w:proofErr w:type="spellEnd"/>
            <w:proofErr w:type="gram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 of a loaded </w:t>
            </w:r>
            <w:proofErr w:type="spell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cord,Vector</w:t>
            </w:r>
            <w:proofErr w:type="spell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diagram,Cable</w:t>
            </w:r>
            <w:proofErr w:type="spell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 carrying uniformly distributed </w:t>
            </w:r>
            <w:proofErr w:type="spell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load,Suspention</w:t>
            </w:r>
            <w:proofErr w:type="spell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 bridge with three-hinged stiffening girder.</w:t>
            </w:r>
          </w:p>
          <w:p w:rsidR="001B119A" w:rsidRPr="001B119A" w:rsidRDefault="001B119A" w:rsidP="00D776D9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1B119A" w:rsidRPr="001B119A" w:rsidRDefault="001B119A" w:rsidP="00D776D9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Unit II</w:t>
            </w:r>
          </w:p>
          <w:p w:rsidR="001B119A" w:rsidRPr="001B119A" w:rsidRDefault="001B119A" w:rsidP="00D776D9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Influence Line Diagram for Reaction, Shear, Bending Moment and their maximum &amp; minimum values for determinate beams, Arches and trusses, ILD for concentrated load, for uniformly distributed load, for single pointed load, for wheel load.</w:t>
            </w:r>
          </w:p>
          <w:p w:rsidR="001B119A" w:rsidRDefault="001B119A" w:rsidP="00D776D9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119A" w:rsidRPr="001B119A" w:rsidRDefault="001B119A" w:rsidP="00D776D9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Unit III</w:t>
            </w:r>
          </w:p>
          <w:p w:rsidR="001B119A" w:rsidRPr="001B119A" w:rsidRDefault="001B119A" w:rsidP="00D776D9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Deflections by moment- area, Conjugate beam and energy </w:t>
            </w:r>
            <w:proofErr w:type="spell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methods</w:t>
            </w:r>
            <w:proofErr w:type="gram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,Virtual</w:t>
            </w:r>
            <w:proofErr w:type="spellEnd"/>
            <w:proofErr w:type="gram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work,Unit</w:t>
            </w:r>
            <w:proofErr w:type="spell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 load </w:t>
            </w:r>
            <w:proofErr w:type="spell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method,Deflection</w:t>
            </w:r>
            <w:proofErr w:type="spell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 by strain energy method.</w:t>
            </w:r>
          </w:p>
          <w:p w:rsidR="001B119A" w:rsidRDefault="001B119A" w:rsidP="00D776D9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119A" w:rsidRPr="001B119A" w:rsidRDefault="001B119A" w:rsidP="00D776D9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Unit IV</w:t>
            </w:r>
          </w:p>
          <w:p w:rsidR="001B119A" w:rsidRPr="001B119A" w:rsidRDefault="001B119A" w:rsidP="00D776D9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Degree of indeterminacy and stability, Determining degree of </w:t>
            </w:r>
            <w:proofErr w:type="spell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indeterminacy</w:t>
            </w:r>
            <w:proofErr w:type="gram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,Principles</w:t>
            </w:r>
            <w:proofErr w:type="spellEnd"/>
            <w:proofErr w:type="gram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 of superposition, </w:t>
            </w:r>
            <w:proofErr w:type="spell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Betti’s</w:t>
            </w:r>
            <w:proofErr w:type="spell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 law, </w:t>
            </w:r>
            <w:proofErr w:type="spell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Castigliano’s</w:t>
            </w:r>
            <w:proofErr w:type="spell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 theorems &amp; applications.</w:t>
            </w:r>
          </w:p>
          <w:p w:rsidR="001B119A" w:rsidRDefault="001B119A" w:rsidP="00D776D9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119A" w:rsidRPr="001B119A" w:rsidRDefault="001B119A" w:rsidP="00D776D9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Unit V</w:t>
            </w:r>
          </w:p>
          <w:p w:rsidR="001B119A" w:rsidRPr="001B119A" w:rsidRDefault="001B119A" w:rsidP="00D776D9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Analysis of indeterminate beams by strain- </w:t>
            </w:r>
            <w:proofErr w:type="spell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energy</w:t>
            </w:r>
            <w:proofErr w:type="gram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:Strain</w:t>
            </w:r>
            <w:proofErr w:type="spellEnd"/>
            <w:proofErr w:type="gram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 energy due to bending, analysis of beams and rigid frames by strain energy method and virtual work </w:t>
            </w:r>
            <w:proofErr w:type="spell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methods,Principle</w:t>
            </w:r>
            <w:proofErr w:type="spell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 of virtual work for deformable bodies.</w:t>
            </w:r>
          </w:p>
        </w:tc>
      </w:tr>
    </w:tbl>
    <w:p w:rsidR="001B119A" w:rsidRPr="001B119A" w:rsidRDefault="001B119A" w:rsidP="001B119A">
      <w:pPr>
        <w:pStyle w:val="Heading5"/>
        <w:keepLines w:val="0"/>
        <w:numPr>
          <w:ilvl w:val="4"/>
          <w:numId w:val="4"/>
        </w:numPr>
        <w:tabs>
          <w:tab w:val="left" w:pos="0"/>
        </w:tabs>
        <w:suppressAutoHyphens/>
        <w:spacing w:before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B119A" w:rsidRDefault="001B119A" w:rsidP="001B119A">
      <w:pPr>
        <w:pStyle w:val="Heading5"/>
        <w:keepLines w:val="0"/>
        <w:tabs>
          <w:tab w:val="left" w:pos="0"/>
        </w:tabs>
        <w:suppressAutoHyphens/>
        <w:spacing w:before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B119A" w:rsidRDefault="001B119A" w:rsidP="001B119A">
      <w:pPr>
        <w:pStyle w:val="Heading5"/>
        <w:keepLines w:val="0"/>
        <w:tabs>
          <w:tab w:val="left" w:pos="0"/>
        </w:tabs>
        <w:suppressAutoHyphens/>
        <w:spacing w:before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B119A" w:rsidRPr="001B119A" w:rsidRDefault="001B119A" w:rsidP="001B119A">
      <w:pPr>
        <w:pStyle w:val="Heading5"/>
        <w:keepLines w:val="0"/>
        <w:tabs>
          <w:tab w:val="left" w:pos="0"/>
        </w:tabs>
        <w:suppressAutoHyphens/>
        <w:spacing w:before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B119A">
        <w:rPr>
          <w:rFonts w:ascii="Times New Roman" w:hAnsi="Times New Roman"/>
          <w:b/>
          <w:sz w:val="24"/>
          <w:szCs w:val="24"/>
        </w:rPr>
        <w:t>Books:</w:t>
      </w:r>
    </w:p>
    <w:p w:rsidR="001B119A" w:rsidRPr="001B119A" w:rsidRDefault="001B119A" w:rsidP="001B119A">
      <w:pPr>
        <w:numPr>
          <w:ilvl w:val="0"/>
          <w:numId w:val="5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 xml:space="preserve">Theory and Analysis of Structures (Vol. II), O.P. Jain and A S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Arya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Chand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 &amp; Brothers,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Roorkee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>, India.</w:t>
      </w:r>
    </w:p>
    <w:p w:rsidR="001B119A" w:rsidRPr="001B119A" w:rsidRDefault="001B119A" w:rsidP="001B119A">
      <w:pPr>
        <w:numPr>
          <w:ilvl w:val="0"/>
          <w:numId w:val="5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>Basic Structural Analysis, C S Reddy, Tata McGraw Hill, New Delhi.</w:t>
      </w:r>
    </w:p>
    <w:p w:rsidR="001B119A" w:rsidRPr="001B119A" w:rsidRDefault="001B119A" w:rsidP="001B119A">
      <w:pPr>
        <w:numPr>
          <w:ilvl w:val="0"/>
          <w:numId w:val="5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 xml:space="preserve">Analysis of Structures Vol. I &amp; II, V N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Vazarani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 &amp; M. M.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Ratwani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Khanna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 Publications, Delhi.</w:t>
      </w:r>
    </w:p>
    <w:p w:rsidR="001B119A" w:rsidRPr="001B119A" w:rsidRDefault="001B119A" w:rsidP="001B119A">
      <w:pPr>
        <w:numPr>
          <w:ilvl w:val="0"/>
          <w:numId w:val="5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 xml:space="preserve">Elementary Structural Analysis, S.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Utku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, C H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Noris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>, and J.B. Wilbur, McGraw Hill, N.Y.</w:t>
      </w:r>
    </w:p>
    <w:p w:rsidR="00C13F8F" w:rsidRPr="001B119A" w:rsidRDefault="001B119A" w:rsidP="001B119A">
      <w:pPr>
        <w:numPr>
          <w:ilvl w:val="0"/>
          <w:numId w:val="5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 xml:space="preserve">Theory of Structures, Timoshenko and Young, McGraw Hill, </w:t>
      </w:r>
      <w:proofErr w:type="gramStart"/>
      <w:r w:rsidRPr="001B119A">
        <w:rPr>
          <w:rFonts w:ascii="Times New Roman" w:hAnsi="Times New Roman" w:cs="Times New Roman"/>
          <w:sz w:val="24"/>
          <w:szCs w:val="24"/>
        </w:rPr>
        <w:t>N.Y..</w:t>
      </w:r>
      <w:proofErr w:type="gramEnd"/>
    </w:p>
    <w:p w:rsidR="00C13F8F" w:rsidRPr="001B119A" w:rsidRDefault="00C13F8F" w:rsidP="00C13F8F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3F8F" w:rsidRPr="001B119A" w:rsidRDefault="00C13F8F" w:rsidP="00C13F8F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119A" w:rsidRDefault="001B119A" w:rsidP="00C13F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119A" w:rsidRDefault="001B119A" w:rsidP="00C13F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119A" w:rsidRDefault="001B119A" w:rsidP="00C13F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119A" w:rsidRDefault="001B119A" w:rsidP="00C13F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119A" w:rsidRDefault="001B119A" w:rsidP="00C13F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119A" w:rsidRDefault="001B119A" w:rsidP="00C13F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13F8F" w:rsidRPr="001B119A" w:rsidRDefault="00737D97" w:rsidP="00C13F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119A">
        <w:rPr>
          <w:rFonts w:ascii="Times New Roman" w:hAnsi="Times New Roman" w:cs="Times New Roman"/>
          <w:b/>
          <w:sz w:val="24"/>
          <w:szCs w:val="24"/>
        </w:rPr>
        <w:t>CT 4</w:t>
      </w:r>
      <w:r w:rsidR="00C13F8F" w:rsidRPr="001B119A">
        <w:rPr>
          <w:rFonts w:ascii="Times New Roman" w:hAnsi="Times New Roman" w:cs="Times New Roman"/>
          <w:b/>
          <w:sz w:val="24"/>
          <w:szCs w:val="24"/>
        </w:rPr>
        <w:t>02: Water Supply and Sanitary Installation:</w:t>
      </w:r>
      <w:r w:rsidR="00C13F8F" w:rsidRPr="001B119A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="001B119A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C13F8F" w:rsidRPr="001B119A">
        <w:rPr>
          <w:rFonts w:ascii="Times New Roman" w:hAnsi="Times New Roman" w:cs="Times New Roman"/>
          <w:b/>
          <w:sz w:val="24"/>
          <w:szCs w:val="24"/>
        </w:rPr>
        <w:t xml:space="preserve">      L – T – P   :  CR</w:t>
      </w:r>
    </w:p>
    <w:p w:rsidR="00C13F8F" w:rsidRPr="001B119A" w:rsidRDefault="00C13F8F" w:rsidP="00C13F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9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3 </w:t>
      </w:r>
      <w:proofErr w:type="gramStart"/>
      <w:r w:rsidRPr="001B119A">
        <w:rPr>
          <w:rFonts w:ascii="Times New Roman" w:hAnsi="Times New Roman" w:cs="Times New Roman"/>
          <w:b/>
          <w:sz w:val="24"/>
          <w:szCs w:val="24"/>
        </w:rPr>
        <w:t>-  0</w:t>
      </w:r>
      <w:proofErr w:type="gramEnd"/>
      <w:r w:rsidRPr="001B119A">
        <w:rPr>
          <w:rFonts w:ascii="Times New Roman" w:hAnsi="Times New Roman" w:cs="Times New Roman"/>
          <w:b/>
          <w:sz w:val="24"/>
          <w:szCs w:val="24"/>
        </w:rPr>
        <w:t xml:space="preserve"> – 0    :  03</w:t>
      </w:r>
    </w:p>
    <w:p w:rsidR="00C13F8F" w:rsidRPr="001B119A" w:rsidRDefault="00C13F8F" w:rsidP="00C13F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0" w:type="auto"/>
        <w:jc w:val="center"/>
        <w:tblLayout w:type="fixed"/>
        <w:tblLook w:val="0000"/>
      </w:tblPr>
      <w:tblGrid>
        <w:gridCol w:w="8118"/>
      </w:tblGrid>
      <w:tr w:rsidR="001B119A" w:rsidRPr="001B119A" w:rsidTr="00083374">
        <w:trPr>
          <w:trHeight w:val="5520"/>
          <w:jc w:val="center"/>
        </w:trPr>
        <w:tc>
          <w:tcPr>
            <w:tcW w:w="8118" w:type="dxa"/>
          </w:tcPr>
          <w:p w:rsidR="001B119A" w:rsidRPr="001B119A" w:rsidRDefault="001B119A" w:rsidP="00DC2CC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Unit I</w:t>
            </w:r>
          </w:p>
          <w:p w:rsidR="001B119A" w:rsidRPr="001B119A" w:rsidRDefault="001B119A" w:rsidP="00DC2CCF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Sources of water </w:t>
            </w:r>
            <w:proofErr w:type="spell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supply</w:t>
            </w:r>
            <w:proofErr w:type="gram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:Surface</w:t>
            </w:r>
            <w:proofErr w:type="spellEnd"/>
            <w:proofErr w:type="gram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 runoff, precipitation, measurement of rainfall, types of sources, </w:t>
            </w:r>
            <w:proofErr w:type="spell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surfase</w:t>
            </w:r>
            <w:proofErr w:type="spell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 source, underground sources, wells, tube wells and method of construction, types of pumps with fittings.</w:t>
            </w:r>
          </w:p>
          <w:p w:rsidR="001B119A" w:rsidRDefault="001B119A" w:rsidP="00DC2CC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119A" w:rsidRPr="001B119A" w:rsidRDefault="001B119A" w:rsidP="00DC2CC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Unit II</w:t>
            </w:r>
          </w:p>
          <w:p w:rsidR="001B119A" w:rsidRPr="001B119A" w:rsidRDefault="001B119A" w:rsidP="00DC2CCF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Collection of surface water and its conveyance through pipes: canal intake, reservoir intake, river intake, portable intake, type of pipes, methods of layout of pipes, corrosion in pipes and their remedial measures, appurtenances in distribution system</w:t>
            </w:r>
          </w:p>
          <w:p w:rsidR="001B119A" w:rsidRDefault="001B119A" w:rsidP="00DC2CC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119A" w:rsidRPr="001B119A" w:rsidRDefault="001B119A" w:rsidP="00DC2CC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Unit III</w:t>
            </w:r>
          </w:p>
          <w:p w:rsidR="001B119A" w:rsidRPr="001B119A" w:rsidRDefault="001B119A" w:rsidP="00DC2CCF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Sanitary systems- Conservancy and water carriage systems, systems of sewerage, construction and maintenance of privies, Septic tanks, </w:t>
            </w:r>
            <w:proofErr w:type="spell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imhoff</w:t>
            </w:r>
            <w:proofErr w:type="spell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 tanks.</w:t>
            </w:r>
          </w:p>
          <w:p w:rsidR="001B119A" w:rsidRDefault="001B119A" w:rsidP="00DC2CC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119A" w:rsidRPr="001B119A" w:rsidRDefault="001B119A" w:rsidP="00DC2CC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Unit IV</w:t>
            </w:r>
          </w:p>
          <w:p w:rsidR="001B119A" w:rsidRPr="001B119A" w:rsidRDefault="001B119A" w:rsidP="00DC2CCF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Sewers: materials for sewers, shapes of sewers, joints in sewers, laying and testing of sewers, ventilation of sewers, cleaning of sewers, sewer appurtenances.</w:t>
            </w:r>
          </w:p>
          <w:p w:rsidR="001B119A" w:rsidRDefault="001B119A" w:rsidP="00DC2CC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119A" w:rsidRPr="001B119A" w:rsidRDefault="001B119A" w:rsidP="00DC2CC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Unit V</w:t>
            </w:r>
          </w:p>
          <w:p w:rsidR="001B119A" w:rsidRPr="001B119A" w:rsidRDefault="001B119A" w:rsidP="00DC2CCF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Plumbing equipments and operations, Water supply and sanitary fittings, house drainage, concepts of rural water supply and sanitation.</w:t>
            </w:r>
          </w:p>
          <w:p w:rsidR="001B119A" w:rsidRPr="001B119A" w:rsidRDefault="001B119A" w:rsidP="00DC2CCF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13F8F" w:rsidRPr="001B119A" w:rsidRDefault="00C13F8F" w:rsidP="00C13F8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9A">
        <w:rPr>
          <w:rFonts w:ascii="Times New Roman" w:hAnsi="Times New Roman" w:cs="Times New Roman"/>
          <w:b/>
          <w:sz w:val="24"/>
          <w:szCs w:val="24"/>
        </w:rPr>
        <w:t>Books:</w:t>
      </w:r>
    </w:p>
    <w:p w:rsidR="00C13F8F" w:rsidRPr="001B119A" w:rsidRDefault="00C13F8F" w:rsidP="00C13F8F">
      <w:pPr>
        <w:numPr>
          <w:ilvl w:val="0"/>
          <w:numId w:val="3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 xml:space="preserve">Environmental Engineering Vol. I: Water Supply Engineering, S.K.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Garg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Khanna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 Publishers, Delhi.</w:t>
      </w:r>
    </w:p>
    <w:p w:rsidR="00C13F8F" w:rsidRPr="001B119A" w:rsidRDefault="00C13F8F" w:rsidP="00C13F8F">
      <w:pPr>
        <w:numPr>
          <w:ilvl w:val="0"/>
          <w:numId w:val="3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 xml:space="preserve">Environmental Engineering Vol. II: Sewage Disposal &amp; Air Pollution Engineering, S.K.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Garg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Khanna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 Publishers, Delhi.</w:t>
      </w:r>
    </w:p>
    <w:p w:rsidR="00C13F8F" w:rsidRPr="001B119A" w:rsidRDefault="00C13F8F" w:rsidP="00C13F8F">
      <w:pPr>
        <w:numPr>
          <w:ilvl w:val="0"/>
          <w:numId w:val="3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>Wastewater Engineering: Treatment, Disposal &amp; Reuse, Metcalf &amp; Eddy, Tata McGraw Hill, New Delhi.</w:t>
      </w:r>
    </w:p>
    <w:p w:rsidR="00C13F8F" w:rsidRPr="001B119A" w:rsidRDefault="00C13F8F" w:rsidP="00C13F8F">
      <w:pPr>
        <w:numPr>
          <w:ilvl w:val="0"/>
          <w:numId w:val="3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 xml:space="preserve">Elements of Public Health Engineering, K.N.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Duggal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Chand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 &amp; Co, New Delhi.</w:t>
      </w:r>
    </w:p>
    <w:p w:rsidR="00C13F8F" w:rsidRPr="001B119A" w:rsidRDefault="00C13F8F" w:rsidP="00C13F8F">
      <w:pPr>
        <w:numPr>
          <w:ilvl w:val="0"/>
          <w:numId w:val="3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 xml:space="preserve">Water Supply &amp; Sanitary Engineering, S.C.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Rangawala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Charotar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 Publishing House,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Anand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>, India.</w:t>
      </w:r>
    </w:p>
    <w:p w:rsidR="00C13F8F" w:rsidRPr="001B119A" w:rsidRDefault="00C13F8F" w:rsidP="00C13F8F">
      <w:pPr>
        <w:numPr>
          <w:ilvl w:val="0"/>
          <w:numId w:val="3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 xml:space="preserve">Water Supply and Sanitary Installations, A C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Panchdhari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>, New Age International, New Delhi.</w:t>
      </w:r>
    </w:p>
    <w:p w:rsidR="001B119A" w:rsidRPr="001B119A" w:rsidRDefault="001B119A" w:rsidP="00C13F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119A" w:rsidRPr="001B119A" w:rsidRDefault="001B119A" w:rsidP="00C13F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119A" w:rsidRPr="001B119A" w:rsidRDefault="001B119A" w:rsidP="00C13F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119A" w:rsidRDefault="001B119A" w:rsidP="00C13F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119A" w:rsidRDefault="001B119A" w:rsidP="00C13F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119A" w:rsidRDefault="001B119A" w:rsidP="00C13F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119A" w:rsidRDefault="001B119A" w:rsidP="00C13F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119A" w:rsidRDefault="001B119A" w:rsidP="00C13F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13F8F" w:rsidRPr="001B119A" w:rsidRDefault="00737D97" w:rsidP="00C13F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119A">
        <w:rPr>
          <w:rFonts w:ascii="Times New Roman" w:hAnsi="Times New Roman" w:cs="Times New Roman"/>
          <w:b/>
          <w:sz w:val="24"/>
          <w:szCs w:val="24"/>
        </w:rPr>
        <w:t>CT 4</w:t>
      </w:r>
      <w:r w:rsidR="00C13F8F" w:rsidRPr="001B119A">
        <w:rPr>
          <w:rFonts w:ascii="Times New Roman" w:hAnsi="Times New Roman" w:cs="Times New Roman"/>
          <w:b/>
          <w:sz w:val="24"/>
          <w:szCs w:val="24"/>
        </w:rPr>
        <w:t>03: Fluid Mechanics</w:t>
      </w:r>
      <w:r w:rsidR="00C13F8F" w:rsidRPr="001B119A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        </w:t>
      </w:r>
      <w:r w:rsidR="001B119A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C13F8F" w:rsidRPr="001B119A">
        <w:rPr>
          <w:rFonts w:ascii="Times New Roman" w:hAnsi="Times New Roman" w:cs="Times New Roman"/>
          <w:b/>
          <w:sz w:val="24"/>
          <w:szCs w:val="24"/>
        </w:rPr>
        <w:t xml:space="preserve"> L – T – P   :  CR</w:t>
      </w:r>
    </w:p>
    <w:p w:rsidR="00C13F8F" w:rsidRPr="001B119A" w:rsidRDefault="00C13F8F" w:rsidP="00C13F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119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</w:t>
      </w:r>
      <w:r w:rsidR="001B119A" w:rsidRPr="001B119A">
        <w:rPr>
          <w:rFonts w:ascii="Times New Roman" w:hAnsi="Times New Roman" w:cs="Times New Roman"/>
          <w:b/>
          <w:sz w:val="24"/>
          <w:szCs w:val="24"/>
        </w:rPr>
        <w:t xml:space="preserve">                               4</w:t>
      </w:r>
      <w:r w:rsidRPr="001B11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B119A">
        <w:rPr>
          <w:rFonts w:ascii="Times New Roman" w:hAnsi="Times New Roman" w:cs="Times New Roman"/>
          <w:b/>
          <w:sz w:val="24"/>
          <w:szCs w:val="24"/>
        </w:rPr>
        <w:t>-  0</w:t>
      </w:r>
      <w:proofErr w:type="gramEnd"/>
      <w:r w:rsidR="001B119A" w:rsidRPr="001B119A">
        <w:rPr>
          <w:rFonts w:ascii="Times New Roman" w:hAnsi="Times New Roman" w:cs="Times New Roman"/>
          <w:b/>
          <w:sz w:val="24"/>
          <w:szCs w:val="24"/>
        </w:rPr>
        <w:t xml:space="preserve"> – 0</w:t>
      </w:r>
      <w:r w:rsidRPr="001B119A">
        <w:rPr>
          <w:rFonts w:ascii="Times New Roman" w:hAnsi="Times New Roman" w:cs="Times New Roman"/>
          <w:b/>
          <w:sz w:val="24"/>
          <w:szCs w:val="24"/>
        </w:rPr>
        <w:t xml:space="preserve">    :  04</w:t>
      </w:r>
    </w:p>
    <w:p w:rsidR="00C13F8F" w:rsidRPr="001B119A" w:rsidRDefault="00C13F8F" w:rsidP="00C13F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13F8F" w:rsidRPr="001B119A" w:rsidRDefault="00C13F8F" w:rsidP="00C13F8F">
      <w:pPr>
        <w:tabs>
          <w:tab w:val="left" w:pos="6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3F8F" w:rsidRPr="001B119A" w:rsidRDefault="00C13F8F" w:rsidP="00C13F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Look w:val="0000"/>
      </w:tblPr>
      <w:tblGrid>
        <w:gridCol w:w="8118"/>
      </w:tblGrid>
      <w:tr w:rsidR="001B119A" w:rsidRPr="001B119A" w:rsidTr="001B119A">
        <w:trPr>
          <w:trHeight w:val="7565"/>
          <w:jc w:val="center"/>
        </w:trPr>
        <w:tc>
          <w:tcPr>
            <w:tcW w:w="8118" w:type="dxa"/>
          </w:tcPr>
          <w:p w:rsidR="001B119A" w:rsidRPr="001B119A" w:rsidRDefault="001B119A" w:rsidP="00D776D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Unit I</w:t>
            </w:r>
          </w:p>
          <w:p w:rsidR="001B119A" w:rsidRPr="001B119A" w:rsidRDefault="001B119A" w:rsidP="001B119A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Properties of fluid: mass density, relative density, viscosity, fluid </w:t>
            </w:r>
            <w:proofErr w:type="spell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pressure</w:t>
            </w:r>
            <w:proofErr w:type="gram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,pressure</w:t>
            </w:r>
            <w:proofErr w:type="spellEnd"/>
            <w:proofErr w:type="gram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 head. Fluid statics - Pressure at a point, units of measurement, manometers, forces on plane areas, line of action of force, </w:t>
            </w:r>
          </w:p>
          <w:p w:rsidR="001B119A" w:rsidRPr="001B119A" w:rsidRDefault="001B119A" w:rsidP="00D776D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Unit II</w:t>
            </w:r>
          </w:p>
          <w:p w:rsidR="001B119A" w:rsidRPr="001B119A" w:rsidRDefault="001B119A" w:rsidP="001B119A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Fundamentals of fluid flow - steady, unsteady, uniform, non-uniform, one dimensional, two dimensional and three dimensional flows; Streamline, stream tube, equation of continuity. Energy equation and its applications.</w:t>
            </w:r>
          </w:p>
          <w:p w:rsidR="001B119A" w:rsidRPr="001B119A" w:rsidRDefault="001B119A" w:rsidP="00D776D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Unit III</w:t>
            </w:r>
          </w:p>
          <w:p w:rsidR="001B119A" w:rsidRPr="001B119A" w:rsidRDefault="001B119A" w:rsidP="001B119A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Fluid flow in pipes - Reynolds number, critical velocity, laminar flow, turbulent flow, shearing stresses at pipe wall, velocity distribution, loss of head for laminar flow, steady incompressible flow through simple pipe systems, Darcy - </w:t>
            </w:r>
            <w:proofErr w:type="spell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Weisbach</w:t>
            </w:r>
            <w:proofErr w:type="spell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 equation, simple pipe flow problems, losses of head for sudden 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pansion and sudden contraction.</w:t>
            </w:r>
          </w:p>
          <w:p w:rsidR="001B119A" w:rsidRPr="001B119A" w:rsidRDefault="001B119A" w:rsidP="00D776D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Unit IV</w:t>
            </w:r>
          </w:p>
          <w:p w:rsidR="001B119A" w:rsidRPr="001B119A" w:rsidRDefault="001B119A" w:rsidP="001B119A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Fluid measurements - velocity measurement, </w:t>
            </w:r>
            <w:proofErr w:type="spell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Pitot</w:t>
            </w:r>
            <w:proofErr w:type="spell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 tube, coefficient of discharge, coefficient of velocity, coefficient of contraction, orifices, orifice meter, </w:t>
            </w:r>
            <w:proofErr w:type="spell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venturimeter</w:t>
            </w:r>
            <w:proofErr w:type="spell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, time to empty tanks, weirs and notches.</w:t>
            </w:r>
          </w:p>
          <w:p w:rsidR="001B119A" w:rsidRPr="001B119A" w:rsidRDefault="001B119A" w:rsidP="00D776D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Unit V</w:t>
            </w:r>
          </w:p>
          <w:p w:rsidR="001B119A" w:rsidRPr="001B119A" w:rsidRDefault="001B119A" w:rsidP="00D776D9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Introduction to open channel flow - prismatic and non-prismatic channels, equation of continuity for steady flow, uniform flow, Manning’s formula, simple problems of steady uniform flow in rectangular and trapezoidal channels.</w:t>
            </w: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1B119A" w:rsidRDefault="001B119A" w:rsidP="001B119A">
      <w:pPr>
        <w:pStyle w:val="Heading1"/>
        <w:tabs>
          <w:tab w:val="clear" w:pos="360"/>
        </w:tabs>
        <w:ind w:left="0" w:firstLine="0"/>
        <w:rPr>
          <w:szCs w:val="24"/>
        </w:rPr>
      </w:pPr>
    </w:p>
    <w:p w:rsidR="00C13F8F" w:rsidRPr="001B119A" w:rsidRDefault="00C13F8F" w:rsidP="001B119A">
      <w:pPr>
        <w:pStyle w:val="Heading1"/>
        <w:tabs>
          <w:tab w:val="clear" w:pos="360"/>
        </w:tabs>
        <w:ind w:left="0" w:firstLine="0"/>
        <w:rPr>
          <w:szCs w:val="24"/>
        </w:rPr>
      </w:pPr>
      <w:r w:rsidRPr="001B119A">
        <w:rPr>
          <w:szCs w:val="24"/>
        </w:rPr>
        <w:t>Books:</w:t>
      </w:r>
    </w:p>
    <w:p w:rsidR="00C13F8F" w:rsidRPr="001B119A" w:rsidRDefault="00C13F8F" w:rsidP="00C13F8F">
      <w:pPr>
        <w:numPr>
          <w:ilvl w:val="0"/>
          <w:numId w:val="6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 xml:space="preserve">Hydraulics and Fluid Mechanics including Hydraulics Machines,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Modi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>, P.N. and S.M. Seth, Standard Book House, Delhi.</w:t>
      </w:r>
    </w:p>
    <w:p w:rsidR="00C13F8F" w:rsidRPr="001B119A" w:rsidRDefault="00C13F8F" w:rsidP="00C13F8F">
      <w:pPr>
        <w:numPr>
          <w:ilvl w:val="0"/>
          <w:numId w:val="6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 xml:space="preserve">Theory and Problems of Fluid Mechanics,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Subramanya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>, K, Tata McGraw Hill, New Delhi.</w:t>
      </w:r>
    </w:p>
    <w:p w:rsidR="00C13F8F" w:rsidRPr="001B119A" w:rsidRDefault="00C13F8F" w:rsidP="00C13F8F">
      <w:pPr>
        <w:numPr>
          <w:ilvl w:val="0"/>
          <w:numId w:val="6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 xml:space="preserve">Fluid Mechanics through Problems,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Garde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 R.J., New Age International, New Delhi.</w:t>
      </w:r>
    </w:p>
    <w:p w:rsidR="00C13F8F" w:rsidRPr="001B119A" w:rsidRDefault="00C13F8F" w:rsidP="00C13F8F">
      <w:pPr>
        <w:numPr>
          <w:ilvl w:val="0"/>
          <w:numId w:val="6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 xml:space="preserve">A Text Book of Fluid Mechanics,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Rajput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, R.K., S.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Chand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 &amp; Co, New Delhi.</w:t>
      </w:r>
    </w:p>
    <w:p w:rsidR="00C13F8F" w:rsidRPr="001B119A" w:rsidRDefault="00C13F8F" w:rsidP="00C13F8F">
      <w:pPr>
        <w:numPr>
          <w:ilvl w:val="0"/>
          <w:numId w:val="6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lastRenderedPageBreak/>
        <w:t xml:space="preserve">Fluid Mechanics Hydraulics &amp; Hydraulic Machines,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Arora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>, K.R., Standard Publishers &amp; Distributions, Delhi.</w:t>
      </w:r>
    </w:p>
    <w:p w:rsidR="005D3B8B" w:rsidRDefault="005D3B8B" w:rsidP="00C13F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13F8F" w:rsidRPr="001B119A" w:rsidRDefault="00737D97" w:rsidP="00C13F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119A">
        <w:rPr>
          <w:rFonts w:ascii="Times New Roman" w:hAnsi="Times New Roman" w:cs="Times New Roman"/>
          <w:b/>
          <w:sz w:val="24"/>
          <w:szCs w:val="24"/>
        </w:rPr>
        <w:t>CT 4</w:t>
      </w:r>
      <w:r w:rsidR="00C13F8F" w:rsidRPr="001B119A">
        <w:rPr>
          <w:rFonts w:ascii="Times New Roman" w:hAnsi="Times New Roman" w:cs="Times New Roman"/>
          <w:b/>
          <w:sz w:val="24"/>
          <w:szCs w:val="24"/>
        </w:rPr>
        <w:t>04: Surveying-II</w:t>
      </w:r>
      <w:r w:rsidR="00C13F8F" w:rsidRPr="001B119A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                      L – T – P   :  CR</w:t>
      </w:r>
    </w:p>
    <w:p w:rsidR="00C13F8F" w:rsidRPr="001B119A" w:rsidRDefault="00C13F8F" w:rsidP="00C13F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9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  <w:r w:rsidR="001B119A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1B119A">
        <w:rPr>
          <w:rFonts w:ascii="Times New Roman" w:hAnsi="Times New Roman" w:cs="Times New Roman"/>
          <w:b/>
          <w:sz w:val="24"/>
          <w:szCs w:val="24"/>
        </w:rPr>
        <w:t xml:space="preserve"> 3 </w:t>
      </w:r>
      <w:proofErr w:type="gramStart"/>
      <w:r w:rsidRPr="001B119A">
        <w:rPr>
          <w:rFonts w:ascii="Times New Roman" w:hAnsi="Times New Roman" w:cs="Times New Roman"/>
          <w:b/>
          <w:sz w:val="24"/>
          <w:szCs w:val="24"/>
        </w:rPr>
        <w:t>-  0</w:t>
      </w:r>
      <w:proofErr w:type="gramEnd"/>
      <w:r w:rsidRPr="001B119A">
        <w:rPr>
          <w:rFonts w:ascii="Times New Roman" w:hAnsi="Times New Roman" w:cs="Times New Roman"/>
          <w:b/>
          <w:sz w:val="24"/>
          <w:szCs w:val="24"/>
        </w:rPr>
        <w:t xml:space="preserve"> – 2    :  04</w:t>
      </w:r>
    </w:p>
    <w:p w:rsidR="00C13F8F" w:rsidRPr="001B119A" w:rsidRDefault="00C13F8F" w:rsidP="00C13F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0" w:type="auto"/>
        <w:jc w:val="center"/>
        <w:tblLayout w:type="fixed"/>
        <w:tblLook w:val="0000"/>
      </w:tblPr>
      <w:tblGrid>
        <w:gridCol w:w="8118"/>
      </w:tblGrid>
      <w:tr w:rsidR="001B119A" w:rsidRPr="001B119A" w:rsidTr="00134BA3">
        <w:trPr>
          <w:trHeight w:val="3312"/>
          <w:jc w:val="center"/>
        </w:trPr>
        <w:tc>
          <w:tcPr>
            <w:tcW w:w="8118" w:type="dxa"/>
          </w:tcPr>
          <w:p w:rsidR="001B119A" w:rsidRPr="001B119A" w:rsidRDefault="001B119A" w:rsidP="00DC2CC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Unit I</w:t>
            </w:r>
          </w:p>
          <w:p w:rsidR="001B119A" w:rsidRPr="001B119A" w:rsidRDefault="001B119A" w:rsidP="00DC2CCF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Plane table surveying: methods of plane tabling, two- point and three- point problems and their solutions, errors in plane tabling.</w:t>
            </w:r>
          </w:p>
          <w:p w:rsidR="001B119A" w:rsidRDefault="001B119A" w:rsidP="00DC2CC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119A" w:rsidRPr="001B119A" w:rsidRDefault="001B119A" w:rsidP="00DC2CC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Unit II</w:t>
            </w:r>
          </w:p>
          <w:p w:rsidR="001B119A" w:rsidRPr="001B119A" w:rsidRDefault="001B119A" w:rsidP="00DC2CCF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Theodolite-description and adjustment of transit </w:t>
            </w:r>
            <w:proofErr w:type="spell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theodolite</w:t>
            </w:r>
            <w:proofErr w:type="spell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, measurement of angles and setting out lines.   </w:t>
            </w:r>
          </w:p>
          <w:p w:rsidR="001B119A" w:rsidRDefault="001B119A" w:rsidP="00DC2CC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119A" w:rsidRPr="001B119A" w:rsidRDefault="001B119A" w:rsidP="00DC2CC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Unit III</w:t>
            </w:r>
          </w:p>
          <w:p w:rsidR="001B119A" w:rsidRPr="001B119A" w:rsidRDefault="001B119A" w:rsidP="00DC2CCF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Trigonometrical</w:t>
            </w:r>
            <w:proofErr w:type="spell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levelling</w:t>
            </w:r>
            <w:proofErr w:type="spell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- Height and distance of objects with accessible and inaccessible base, terrestrial refraction, determination of difference in elevation.</w:t>
            </w:r>
          </w:p>
          <w:p w:rsidR="001B119A" w:rsidRDefault="001B119A" w:rsidP="00DC2CC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119A" w:rsidRPr="001B119A" w:rsidRDefault="001B119A" w:rsidP="00DC2CC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Unit IV</w:t>
            </w:r>
          </w:p>
          <w:p w:rsidR="001B119A" w:rsidRPr="001B119A" w:rsidRDefault="001B119A" w:rsidP="00DC2CCF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Tacheometry</w:t>
            </w:r>
            <w:proofErr w:type="spell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 - Principles, field observations, reduction of readings, applications.</w:t>
            </w:r>
          </w:p>
        </w:tc>
      </w:tr>
    </w:tbl>
    <w:p w:rsidR="00C13F8F" w:rsidRPr="001B119A" w:rsidRDefault="00C13F8F" w:rsidP="00C13F8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13F8F" w:rsidRPr="001B119A" w:rsidRDefault="00C13F8F" w:rsidP="00C13F8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9A">
        <w:rPr>
          <w:rFonts w:ascii="Times New Roman" w:hAnsi="Times New Roman" w:cs="Times New Roman"/>
          <w:b/>
          <w:sz w:val="24"/>
          <w:szCs w:val="24"/>
        </w:rPr>
        <w:t>Books:</w:t>
      </w:r>
    </w:p>
    <w:p w:rsidR="00C13F8F" w:rsidRPr="001B119A" w:rsidRDefault="00C13F8F" w:rsidP="00C13F8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>Surveying-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Vol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-I, B. C.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Punamia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Laxmi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 Publications, New Delhi.</w:t>
      </w:r>
    </w:p>
    <w:p w:rsidR="00C13F8F" w:rsidRPr="001B119A" w:rsidRDefault="00C13F8F" w:rsidP="00C13F8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 xml:space="preserve">Surveying &amp;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Levelling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 Vol.-I, T. P.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Kanetkar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 &amp; S. V.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Kulkarni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, Pune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Vidyarthi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Griha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Prakashan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>, Pune.</w:t>
      </w:r>
    </w:p>
    <w:p w:rsidR="00C13F8F" w:rsidRPr="001B119A" w:rsidRDefault="00C13F8F" w:rsidP="00C13F8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 xml:space="preserve">Surveying Vol.-I, S. K.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Duggal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>, Tata McGraw Hill, New Delhi.</w:t>
      </w:r>
    </w:p>
    <w:p w:rsidR="00C13F8F" w:rsidRPr="001B119A" w:rsidRDefault="00C13F8F" w:rsidP="00C13F8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 xml:space="preserve">Surveying and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Levelling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, N. N.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Basak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>, Tata McGraw Hill, New Delhi.</w:t>
      </w:r>
    </w:p>
    <w:p w:rsidR="00737D97" w:rsidRPr="001B119A" w:rsidRDefault="00737D97" w:rsidP="00737D97">
      <w:p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7D97" w:rsidRPr="001B119A" w:rsidRDefault="00737D97" w:rsidP="00737D97">
      <w:p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119A" w:rsidRDefault="001B119A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119A" w:rsidRDefault="001B119A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119A" w:rsidRDefault="001B119A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119A" w:rsidRDefault="001B119A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119A" w:rsidRDefault="001B119A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119A" w:rsidRDefault="001B119A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119A" w:rsidRDefault="001B119A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119A" w:rsidRDefault="001B119A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119A" w:rsidRDefault="001B119A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119A" w:rsidRDefault="001B119A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119A" w:rsidRDefault="001B119A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119A" w:rsidRDefault="001B119A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119A" w:rsidRDefault="001B119A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119A" w:rsidRDefault="001B119A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119A" w:rsidRDefault="001B119A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119A" w:rsidRDefault="001B119A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119A" w:rsidRDefault="001B119A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119A" w:rsidRDefault="001B119A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119A" w:rsidRDefault="001B119A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119A" w:rsidRDefault="001B119A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52688" w:rsidRDefault="00737D97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119A">
        <w:rPr>
          <w:rFonts w:ascii="Times New Roman" w:hAnsi="Times New Roman" w:cs="Times New Roman"/>
          <w:b/>
          <w:sz w:val="24"/>
          <w:szCs w:val="24"/>
        </w:rPr>
        <w:t>CT 405: Building Construction and Maintenance</w:t>
      </w:r>
      <w:r w:rsidR="007B44D8">
        <w:rPr>
          <w:rFonts w:ascii="Times New Roman" w:hAnsi="Times New Roman" w:cs="Times New Roman"/>
          <w:b/>
          <w:sz w:val="24"/>
          <w:szCs w:val="24"/>
        </w:rPr>
        <w:t xml:space="preserve"> and Civil Engineering Drawing</w:t>
      </w:r>
    </w:p>
    <w:p w:rsidR="00737D97" w:rsidRPr="001B119A" w:rsidRDefault="00F52688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</w:t>
      </w:r>
      <w:r w:rsidR="00737D97" w:rsidRPr="001B119A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1B119A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737D97" w:rsidRPr="001B119A">
        <w:rPr>
          <w:rFonts w:ascii="Times New Roman" w:hAnsi="Times New Roman" w:cs="Times New Roman"/>
          <w:b/>
          <w:sz w:val="24"/>
          <w:szCs w:val="24"/>
        </w:rPr>
        <w:t>L – T – P   :  CR</w:t>
      </w:r>
    </w:p>
    <w:p w:rsidR="00737D97" w:rsidRPr="001B119A" w:rsidRDefault="00737D97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9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1B119A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1B119A">
        <w:rPr>
          <w:rFonts w:ascii="Times New Roman" w:hAnsi="Times New Roman" w:cs="Times New Roman"/>
          <w:b/>
          <w:sz w:val="24"/>
          <w:szCs w:val="24"/>
        </w:rPr>
        <w:t xml:space="preserve">4 </w:t>
      </w:r>
      <w:proofErr w:type="gramStart"/>
      <w:r w:rsidRPr="001B119A">
        <w:rPr>
          <w:rFonts w:ascii="Times New Roman" w:hAnsi="Times New Roman" w:cs="Times New Roman"/>
          <w:b/>
          <w:sz w:val="24"/>
          <w:szCs w:val="24"/>
        </w:rPr>
        <w:t>-  0</w:t>
      </w:r>
      <w:proofErr w:type="gramEnd"/>
      <w:r w:rsidRPr="001B119A">
        <w:rPr>
          <w:rFonts w:ascii="Times New Roman" w:hAnsi="Times New Roman" w:cs="Times New Roman"/>
          <w:b/>
          <w:sz w:val="24"/>
          <w:szCs w:val="24"/>
        </w:rPr>
        <w:t xml:space="preserve"> – 0  :  04</w:t>
      </w:r>
      <w:r w:rsidRPr="001B119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737D97" w:rsidRPr="001B119A" w:rsidRDefault="00737D97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7D97" w:rsidRPr="001B119A" w:rsidRDefault="00737D97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0" w:type="auto"/>
        <w:jc w:val="center"/>
        <w:tblLayout w:type="fixed"/>
        <w:tblLook w:val="0000"/>
      </w:tblPr>
      <w:tblGrid>
        <w:gridCol w:w="8118"/>
      </w:tblGrid>
      <w:tr w:rsidR="001B119A" w:rsidRPr="001B119A" w:rsidTr="00460C61">
        <w:trPr>
          <w:trHeight w:val="5796"/>
          <w:jc w:val="center"/>
        </w:trPr>
        <w:tc>
          <w:tcPr>
            <w:tcW w:w="8118" w:type="dxa"/>
          </w:tcPr>
          <w:p w:rsidR="001B119A" w:rsidRPr="001B119A" w:rsidRDefault="001B119A" w:rsidP="00DC2CC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Unit I</w:t>
            </w:r>
          </w:p>
          <w:p w:rsidR="001B119A" w:rsidRPr="001B119A" w:rsidRDefault="001B119A" w:rsidP="00DC2CCF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Foundation: </w:t>
            </w:r>
            <w:proofErr w:type="spell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  <w:proofErr w:type="gram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,functions</w:t>
            </w:r>
            <w:proofErr w:type="spellEnd"/>
            <w:proofErr w:type="gram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 of foundation, types of foundation; Brick masonry: Introduction, General principles in brick masonry construction, Bond in brick masonry; Form work: Types of form work, types of forms for different structural members; Scaffolding: Component parts and types of scaffolding.</w:t>
            </w:r>
          </w:p>
          <w:p w:rsidR="001B119A" w:rsidRDefault="001B119A" w:rsidP="00DC2CC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119A" w:rsidRPr="001B119A" w:rsidRDefault="001B119A" w:rsidP="00DC2CC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Unit II</w:t>
            </w:r>
          </w:p>
          <w:p w:rsidR="001B119A" w:rsidRPr="001B119A" w:rsidRDefault="001B119A" w:rsidP="00DC2CCF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Doors and windows: Introduction, component parts of doors and windows, sizes of doors and </w:t>
            </w:r>
            <w:proofErr w:type="spell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gram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,and</w:t>
            </w:r>
            <w:proofErr w:type="spellEnd"/>
            <w:proofErr w:type="gram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 types of doors and windows; Arches and lintels: Component parts and classification of arches and lintels.</w:t>
            </w:r>
          </w:p>
          <w:p w:rsidR="001B119A" w:rsidRDefault="001B119A" w:rsidP="00DC2CC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119A" w:rsidRPr="001B119A" w:rsidRDefault="001B119A" w:rsidP="00DC2CC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Unit III</w:t>
            </w:r>
          </w:p>
          <w:p w:rsidR="001B119A" w:rsidRPr="001B119A" w:rsidRDefault="001B119A" w:rsidP="00DC2CCF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Roofs: Introduction and Classification of roofs and roof coverings; Floors: Introduction, components of a floor, types of floors, cement concrete and mosaic floors; Damp proof courses: causes of dampness, methods and materials used for damp proofing.</w:t>
            </w:r>
          </w:p>
          <w:p w:rsidR="001B119A" w:rsidRDefault="001B119A" w:rsidP="00DC2CC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119A" w:rsidRPr="001B119A" w:rsidRDefault="001B119A" w:rsidP="00DC2CC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Unit IV</w:t>
            </w:r>
          </w:p>
          <w:p w:rsidR="001B119A" w:rsidRPr="001B119A" w:rsidRDefault="001B119A" w:rsidP="00DC2CCF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Stairs: Introduction, component parts of staircase, </w:t>
            </w:r>
            <w:proofErr w:type="spell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dimentions</w:t>
            </w:r>
            <w:proofErr w:type="spell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 of a step, classification of stairs; Protective and Decorative finishes.</w:t>
            </w:r>
          </w:p>
          <w:p w:rsidR="001B119A" w:rsidRDefault="001B119A" w:rsidP="00DC2CC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119A" w:rsidRPr="001B119A" w:rsidRDefault="001B119A" w:rsidP="00DC2CC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Unit V</w:t>
            </w:r>
          </w:p>
          <w:p w:rsidR="001B119A" w:rsidRPr="001B119A" w:rsidRDefault="001B119A" w:rsidP="00DC2CCF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Maintenance and repairs of floors, walls, wooden parts, foundations and roofs.</w:t>
            </w:r>
          </w:p>
        </w:tc>
      </w:tr>
    </w:tbl>
    <w:p w:rsidR="00737D97" w:rsidRPr="001B119A" w:rsidRDefault="00737D97" w:rsidP="00737D97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119A" w:rsidRDefault="001B119A" w:rsidP="00737D97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B119A" w:rsidRDefault="001B119A" w:rsidP="00737D97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7D97" w:rsidRPr="001B119A" w:rsidRDefault="00737D97" w:rsidP="00737D97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9A">
        <w:rPr>
          <w:rFonts w:ascii="Times New Roman" w:hAnsi="Times New Roman" w:cs="Times New Roman"/>
          <w:b/>
          <w:sz w:val="24"/>
          <w:szCs w:val="24"/>
        </w:rPr>
        <w:t>Books:</w:t>
      </w:r>
    </w:p>
    <w:p w:rsidR="00737D97" w:rsidRPr="001B119A" w:rsidRDefault="00737D97" w:rsidP="00737D97">
      <w:pPr>
        <w:numPr>
          <w:ilvl w:val="0"/>
          <w:numId w:val="12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 xml:space="preserve">Building Construction, B.C.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Punmia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Laxmi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 Publishers, New Delhi.</w:t>
      </w:r>
    </w:p>
    <w:p w:rsidR="00737D97" w:rsidRPr="001B119A" w:rsidRDefault="00737D97" w:rsidP="00737D97">
      <w:pPr>
        <w:numPr>
          <w:ilvl w:val="0"/>
          <w:numId w:val="12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 xml:space="preserve">Building Construction,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Shushil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 Kumar, Standard Publishers, Delhi.</w:t>
      </w:r>
    </w:p>
    <w:p w:rsidR="00737D97" w:rsidRPr="001B119A" w:rsidRDefault="00737D97" w:rsidP="00737D97">
      <w:pPr>
        <w:numPr>
          <w:ilvl w:val="0"/>
          <w:numId w:val="12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 xml:space="preserve">Maintenance of Building, A.C.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Panchdhari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>, New Age International, New Delhi.</w:t>
      </w:r>
    </w:p>
    <w:p w:rsidR="00737D97" w:rsidRPr="001B119A" w:rsidRDefault="00737D97" w:rsidP="00737D97">
      <w:pPr>
        <w:numPr>
          <w:ilvl w:val="0"/>
          <w:numId w:val="12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 xml:space="preserve">Building Construction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Vol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 I to IV, W.B. Mackey, Orient Longman, Mumbai.</w:t>
      </w:r>
    </w:p>
    <w:p w:rsidR="00737D97" w:rsidRPr="001B119A" w:rsidRDefault="00737D97" w:rsidP="00737D97">
      <w:p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3F8F" w:rsidRPr="001B119A" w:rsidRDefault="00C13F8F" w:rsidP="00C13F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3F8F" w:rsidRPr="001B119A" w:rsidRDefault="00C13F8F" w:rsidP="00C13F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3F8F" w:rsidRPr="001B119A" w:rsidRDefault="00C13F8F" w:rsidP="00C13F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3F8F" w:rsidRPr="001B119A" w:rsidRDefault="00C13F8F" w:rsidP="00C13F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3F8F" w:rsidRPr="001B119A" w:rsidRDefault="00C13F8F" w:rsidP="00C13F8F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3F8F" w:rsidRPr="001B119A" w:rsidRDefault="00C13F8F" w:rsidP="00C13F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119A" w:rsidRDefault="001B119A" w:rsidP="00C13F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119A" w:rsidRDefault="001B119A" w:rsidP="00C13F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119A" w:rsidRDefault="001B119A" w:rsidP="00C13F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119A" w:rsidRDefault="001B119A" w:rsidP="00C13F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37D97" w:rsidRPr="001B119A" w:rsidRDefault="00737D97" w:rsidP="00737D97">
      <w:p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7D97" w:rsidRPr="001B119A" w:rsidRDefault="00737D97" w:rsidP="00737D97">
      <w:p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7D97" w:rsidRPr="001B119A" w:rsidRDefault="00737D97" w:rsidP="00737D97">
      <w:p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7D97" w:rsidRPr="001B119A" w:rsidRDefault="00737D97" w:rsidP="00737D97">
      <w:p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7D97" w:rsidRPr="001B119A" w:rsidRDefault="00737D97" w:rsidP="00737D97">
      <w:p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7D97" w:rsidRPr="001B119A" w:rsidRDefault="00737D97" w:rsidP="00737D97">
      <w:p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7D97" w:rsidRPr="001B119A" w:rsidRDefault="00737D97" w:rsidP="00737D97">
      <w:p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7D97" w:rsidRPr="001B119A" w:rsidRDefault="00737D97" w:rsidP="00737D97">
      <w:p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7D97" w:rsidRPr="001B119A" w:rsidRDefault="00737D97" w:rsidP="00737D97">
      <w:p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7D97" w:rsidRPr="001B119A" w:rsidRDefault="00737D97" w:rsidP="00737D97">
      <w:p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7D97" w:rsidRPr="001B119A" w:rsidRDefault="00737D97" w:rsidP="00737D97">
      <w:p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7D97" w:rsidRPr="001B119A" w:rsidRDefault="00737D97" w:rsidP="00737D97">
      <w:p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7D97" w:rsidRPr="001B119A" w:rsidRDefault="00737D97" w:rsidP="00737D97">
      <w:p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7D97" w:rsidRPr="001B119A" w:rsidRDefault="00737D97" w:rsidP="00737D97">
      <w:p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7D97" w:rsidRPr="001B119A" w:rsidRDefault="00737D97" w:rsidP="00737D97">
      <w:p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7D97" w:rsidRPr="001B119A" w:rsidRDefault="00737D97" w:rsidP="00737D97">
      <w:p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660E" w:rsidRDefault="0005660E" w:rsidP="00554E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05660E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Semester (old course)</w:t>
      </w:r>
    </w:p>
    <w:p w:rsidR="0005660E" w:rsidRDefault="0005660E" w:rsidP="00554E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54ED4" w:rsidRPr="001B119A" w:rsidRDefault="00554ED4" w:rsidP="00554E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119A">
        <w:rPr>
          <w:rFonts w:ascii="Times New Roman" w:hAnsi="Times New Roman" w:cs="Times New Roman"/>
          <w:b/>
          <w:sz w:val="24"/>
          <w:szCs w:val="24"/>
        </w:rPr>
        <w:t>CT 3201:  Computational Methods in Civil Engineering</w:t>
      </w:r>
      <w:r w:rsidRPr="001B119A">
        <w:rPr>
          <w:rFonts w:ascii="Times New Roman" w:hAnsi="Times New Roman" w:cs="Times New Roman"/>
          <w:b/>
          <w:sz w:val="24"/>
          <w:szCs w:val="24"/>
        </w:rPr>
        <w:tab/>
      </w:r>
      <w:r w:rsidR="001B119A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1B119A">
        <w:rPr>
          <w:rFonts w:ascii="Times New Roman" w:hAnsi="Times New Roman" w:cs="Times New Roman"/>
          <w:b/>
          <w:sz w:val="24"/>
          <w:szCs w:val="24"/>
        </w:rPr>
        <w:t>L – T – P   :  CR</w:t>
      </w:r>
    </w:p>
    <w:p w:rsidR="00554ED4" w:rsidRPr="001B119A" w:rsidRDefault="00554ED4" w:rsidP="00554E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119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4 </w:t>
      </w:r>
      <w:proofErr w:type="gramStart"/>
      <w:r w:rsidRPr="001B119A">
        <w:rPr>
          <w:rFonts w:ascii="Times New Roman" w:hAnsi="Times New Roman" w:cs="Times New Roman"/>
          <w:b/>
          <w:sz w:val="24"/>
          <w:szCs w:val="24"/>
        </w:rPr>
        <w:t>-  0</w:t>
      </w:r>
      <w:proofErr w:type="gramEnd"/>
      <w:r w:rsidRPr="001B119A">
        <w:rPr>
          <w:rFonts w:ascii="Times New Roman" w:hAnsi="Times New Roman" w:cs="Times New Roman"/>
          <w:b/>
          <w:sz w:val="24"/>
          <w:szCs w:val="24"/>
        </w:rPr>
        <w:t xml:space="preserve"> – 2   :  04</w:t>
      </w:r>
    </w:p>
    <w:p w:rsidR="00554ED4" w:rsidRPr="001B119A" w:rsidRDefault="00554ED4" w:rsidP="00554E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jc w:val="center"/>
        <w:tblLayout w:type="fixed"/>
        <w:tblLook w:val="0000"/>
      </w:tblPr>
      <w:tblGrid>
        <w:gridCol w:w="9243"/>
      </w:tblGrid>
      <w:tr w:rsidR="001B119A" w:rsidRPr="001B119A" w:rsidTr="00585FC9">
        <w:trPr>
          <w:trHeight w:val="5008"/>
          <w:jc w:val="center"/>
        </w:trPr>
        <w:tc>
          <w:tcPr>
            <w:tcW w:w="9243" w:type="dxa"/>
          </w:tcPr>
          <w:p w:rsidR="001B119A" w:rsidRDefault="001B119A" w:rsidP="001B119A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Unit I</w:t>
            </w:r>
          </w:p>
          <w:p w:rsidR="001B119A" w:rsidRPr="001B119A" w:rsidRDefault="001B119A" w:rsidP="001B119A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Introduction to Visual Basic, Introduction to FEM and use of structural analysis package; </w:t>
            </w:r>
            <w:proofErr w:type="spell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Optimisation</w:t>
            </w:r>
            <w:proofErr w:type="spell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 – linear programming by simplex.</w:t>
            </w:r>
          </w:p>
          <w:p w:rsidR="001B119A" w:rsidRPr="001B119A" w:rsidRDefault="001B119A" w:rsidP="00DC2CCF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Unit II</w:t>
            </w:r>
          </w:p>
          <w:p w:rsidR="001B119A" w:rsidRPr="001B119A" w:rsidRDefault="001B119A" w:rsidP="00DC2CCF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Examples from RCC structures (Design charts for singly and doubly reinforced beams, design of slabs).</w:t>
            </w:r>
          </w:p>
          <w:p w:rsidR="001B119A" w:rsidRPr="001B119A" w:rsidRDefault="001B119A" w:rsidP="00DC2CCF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Unit III</w:t>
            </w:r>
          </w:p>
          <w:p w:rsidR="001B119A" w:rsidRPr="001B119A" w:rsidRDefault="001B119A" w:rsidP="00DC2CCF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Examples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Geotechnical Engineering. </w:t>
            </w: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(Design of footings, settlement analysis, flow nets)</w:t>
            </w:r>
          </w:p>
          <w:p w:rsidR="001B119A" w:rsidRPr="001B119A" w:rsidRDefault="001B119A" w:rsidP="00DC2CCF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Unit IV</w:t>
            </w:r>
          </w:p>
          <w:p w:rsidR="001B119A" w:rsidRPr="001B119A" w:rsidRDefault="001B119A" w:rsidP="00DC2CCF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Examples from Fluid Mechanics (Critical depth calculations in trapezoidal, circular and rectangular channels, pipe network analysis)</w:t>
            </w:r>
          </w:p>
          <w:p w:rsidR="001B119A" w:rsidRPr="001B119A" w:rsidRDefault="001B119A" w:rsidP="00DC2CCF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Unit V</w:t>
            </w:r>
          </w:p>
          <w:p w:rsidR="001B119A" w:rsidRPr="001B119A" w:rsidRDefault="001B119A" w:rsidP="00DC2CCF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Examples from Environmental </w:t>
            </w:r>
            <w:proofErr w:type="gram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Engineering  (</w:t>
            </w:r>
            <w:proofErr w:type="gram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Application to treatment systems and their </w:t>
            </w:r>
            <w:proofErr w:type="spell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modelling</w:t>
            </w:r>
            <w:proofErr w:type="spell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1B119A" w:rsidRPr="001B119A" w:rsidRDefault="001B119A" w:rsidP="00DC2CCF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Unit VI</w:t>
            </w:r>
          </w:p>
          <w:p w:rsidR="001B119A" w:rsidRPr="001B119A" w:rsidRDefault="001B119A" w:rsidP="001B119A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Examples from Highway Engineering</w:t>
            </w:r>
            <w:proofErr w:type="gram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.(</w:t>
            </w:r>
            <w:proofErr w:type="gram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 Design of super elevation , transition curves etc.)</w:t>
            </w:r>
          </w:p>
        </w:tc>
      </w:tr>
    </w:tbl>
    <w:p w:rsidR="00554ED4" w:rsidRPr="001B119A" w:rsidRDefault="00554ED4" w:rsidP="00554ED4">
      <w:pPr>
        <w:rPr>
          <w:rFonts w:ascii="Times New Roman" w:hAnsi="Times New Roman" w:cs="Times New Roman"/>
          <w:b/>
          <w:sz w:val="24"/>
          <w:szCs w:val="24"/>
        </w:rPr>
      </w:pPr>
      <w:r w:rsidRPr="001B119A">
        <w:rPr>
          <w:rFonts w:ascii="Times New Roman" w:hAnsi="Times New Roman" w:cs="Times New Roman"/>
          <w:b/>
          <w:sz w:val="24"/>
          <w:szCs w:val="24"/>
        </w:rPr>
        <w:lastRenderedPageBreak/>
        <w:tab/>
      </w:r>
    </w:p>
    <w:p w:rsidR="00554ED4" w:rsidRPr="001B119A" w:rsidRDefault="00554ED4" w:rsidP="00554ED4">
      <w:pPr>
        <w:jc w:val="both"/>
        <w:rPr>
          <w:rFonts w:ascii="Times New Roman" w:hAnsi="Times New Roman" w:cs="Times New Roman"/>
          <w:sz w:val="24"/>
          <w:szCs w:val="24"/>
        </w:rPr>
      </w:pPr>
      <w:r w:rsidRPr="001B119A">
        <w:rPr>
          <w:rFonts w:ascii="Times New Roman" w:hAnsi="Times New Roman" w:cs="Times New Roman"/>
          <w:b/>
          <w:sz w:val="24"/>
          <w:szCs w:val="24"/>
        </w:rPr>
        <w:t>Books</w:t>
      </w:r>
      <w:r w:rsidRPr="001B119A">
        <w:rPr>
          <w:rFonts w:ascii="Times New Roman" w:hAnsi="Times New Roman" w:cs="Times New Roman"/>
          <w:sz w:val="24"/>
          <w:szCs w:val="24"/>
        </w:rPr>
        <w:t>:</w:t>
      </w:r>
    </w:p>
    <w:p w:rsidR="00554ED4" w:rsidRPr="001B119A" w:rsidRDefault="00554ED4" w:rsidP="00554ED4">
      <w:pPr>
        <w:numPr>
          <w:ilvl w:val="0"/>
          <w:numId w:val="11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>Numerical Methods for Engineers, S.K. Gupta, New Age International, New Delhi, 1995.</w:t>
      </w:r>
    </w:p>
    <w:p w:rsidR="00554ED4" w:rsidRPr="001B119A" w:rsidRDefault="00554ED4" w:rsidP="00554ED4">
      <w:pPr>
        <w:numPr>
          <w:ilvl w:val="0"/>
          <w:numId w:val="11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>FORTAN 77, C. Xavier, Wiley Eastern Limited, New Delhi, 1994.</w:t>
      </w:r>
    </w:p>
    <w:p w:rsidR="001B119A" w:rsidRPr="001B119A" w:rsidRDefault="00554ED4" w:rsidP="00554ED4">
      <w:pPr>
        <w:numPr>
          <w:ilvl w:val="0"/>
          <w:numId w:val="11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 xml:space="preserve">The C++ Programming Language, B.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Stroustrup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>, AWL, Pearson Education, New Delhi, 2000.</w:t>
      </w:r>
    </w:p>
    <w:p w:rsidR="00554ED4" w:rsidRPr="001B119A" w:rsidRDefault="00554ED4" w:rsidP="00554ED4">
      <w:pPr>
        <w:numPr>
          <w:ilvl w:val="0"/>
          <w:numId w:val="11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>Beginning Visual BASIC 6, Peter Wright, SPD, Mumbai, 1998.</w:t>
      </w:r>
    </w:p>
    <w:p w:rsidR="00737D97" w:rsidRPr="001B119A" w:rsidRDefault="00737D97" w:rsidP="00554ED4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7D97" w:rsidRPr="001B119A" w:rsidRDefault="00737D97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7D97" w:rsidRPr="001B119A" w:rsidRDefault="00737D97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119A" w:rsidRDefault="001B119A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119A" w:rsidRDefault="001B119A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119A" w:rsidRDefault="001B119A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37D97" w:rsidRPr="001B119A" w:rsidRDefault="00737D97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119A">
        <w:rPr>
          <w:rFonts w:ascii="Times New Roman" w:hAnsi="Times New Roman" w:cs="Times New Roman"/>
          <w:b/>
          <w:sz w:val="24"/>
          <w:szCs w:val="24"/>
        </w:rPr>
        <w:t>CT 3202: Design of Steel Structures:</w:t>
      </w:r>
      <w:r w:rsidRPr="001B119A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</w:t>
      </w:r>
      <w:r w:rsidR="001B119A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Pr="001B119A">
        <w:rPr>
          <w:rFonts w:ascii="Times New Roman" w:hAnsi="Times New Roman" w:cs="Times New Roman"/>
          <w:b/>
          <w:sz w:val="24"/>
          <w:szCs w:val="24"/>
        </w:rPr>
        <w:t xml:space="preserve"> L – T – P   :  CR</w:t>
      </w:r>
    </w:p>
    <w:p w:rsidR="00737D97" w:rsidRPr="001B119A" w:rsidRDefault="00737D97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9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4 </w:t>
      </w:r>
      <w:proofErr w:type="gramStart"/>
      <w:r w:rsidRPr="001B119A">
        <w:rPr>
          <w:rFonts w:ascii="Times New Roman" w:hAnsi="Times New Roman" w:cs="Times New Roman"/>
          <w:b/>
          <w:sz w:val="24"/>
          <w:szCs w:val="24"/>
        </w:rPr>
        <w:t>-  1</w:t>
      </w:r>
      <w:proofErr w:type="gramEnd"/>
      <w:r w:rsidRPr="001B119A">
        <w:rPr>
          <w:rFonts w:ascii="Times New Roman" w:hAnsi="Times New Roman" w:cs="Times New Roman"/>
          <w:b/>
          <w:sz w:val="24"/>
          <w:szCs w:val="24"/>
        </w:rPr>
        <w:t xml:space="preserve"> – 0    :  05</w:t>
      </w:r>
    </w:p>
    <w:p w:rsidR="00737D97" w:rsidRPr="001B119A" w:rsidRDefault="00737D97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0" w:type="auto"/>
        <w:jc w:val="center"/>
        <w:tblLayout w:type="fixed"/>
        <w:tblLook w:val="0000"/>
      </w:tblPr>
      <w:tblGrid>
        <w:gridCol w:w="8118"/>
      </w:tblGrid>
      <w:tr w:rsidR="001B119A" w:rsidRPr="00565E1A" w:rsidTr="001F1470">
        <w:trPr>
          <w:trHeight w:val="3597"/>
          <w:jc w:val="center"/>
        </w:trPr>
        <w:tc>
          <w:tcPr>
            <w:tcW w:w="8118" w:type="dxa"/>
          </w:tcPr>
          <w:p w:rsidR="00565E1A" w:rsidRPr="00565E1A" w:rsidRDefault="00565E1A" w:rsidP="00565E1A">
            <w:pPr>
              <w:pStyle w:val="body"/>
              <w:spacing w:line="240" w:lineRule="auto"/>
              <w:ind w:firstLine="0"/>
              <w:rPr>
                <w:snapToGrid w:val="0"/>
              </w:rPr>
            </w:pPr>
            <w:bookmarkStart w:id="0" w:name="CE701"/>
            <w:r w:rsidRPr="00565E1A">
              <w:rPr>
                <w:snapToGrid w:val="0"/>
              </w:rPr>
              <w:lastRenderedPageBreak/>
              <w:t>Unit I</w:t>
            </w:r>
          </w:p>
          <w:p w:rsidR="00565E1A" w:rsidRPr="00565E1A" w:rsidRDefault="00565E1A" w:rsidP="00565E1A">
            <w:pPr>
              <w:pStyle w:val="body"/>
              <w:spacing w:line="240" w:lineRule="auto"/>
              <w:ind w:firstLine="0"/>
              <w:rPr>
                <w:snapToGrid w:val="0"/>
              </w:rPr>
            </w:pPr>
            <w:r w:rsidRPr="00565E1A">
              <w:rPr>
                <w:snapToGrid w:val="0"/>
              </w:rPr>
              <w:t>Concept of elastic and plastic design of steel structures. Introduction to rolled Steel Sections, Loads, Factor of Safety, Permissible and Working Stresses.</w:t>
            </w:r>
          </w:p>
          <w:p w:rsidR="00565E1A" w:rsidRPr="00565E1A" w:rsidRDefault="00565E1A" w:rsidP="00565E1A">
            <w:pPr>
              <w:pStyle w:val="body"/>
              <w:spacing w:line="240" w:lineRule="auto"/>
              <w:ind w:firstLine="0"/>
              <w:rPr>
                <w:snapToGrid w:val="0"/>
              </w:rPr>
            </w:pPr>
          </w:p>
          <w:p w:rsidR="00565E1A" w:rsidRPr="00565E1A" w:rsidRDefault="00565E1A" w:rsidP="00565E1A">
            <w:pPr>
              <w:pStyle w:val="body"/>
              <w:spacing w:line="240" w:lineRule="auto"/>
              <w:ind w:firstLine="0"/>
              <w:rPr>
                <w:snapToGrid w:val="0"/>
              </w:rPr>
            </w:pPr>
            <w:r w:rsidRPr="00565E1A">
              <w:rPr>
                <w:snapToGrid w:val="0"/>
              </w:rPr>
              <w:t>Unit II</w:t>
            </w:r>
          </w:p>
          <w:p w:rsidR="00565E1A" w:rsidRPr="00565E1A" w:rsidRDefault="00565E1A" w:rsidP="00565E1A">
            <w:pPr>
              <w:pStyle w:val="body"/>
              <w:spacing w:line="240" w:lineRule="auto"/>
              <w:ind w:firstLine="0"/>
              <w:rPr>
                <w:snapToGrid w:val="0"/>
              </w:rPr>
            </w:pPr>
            <w:r w:rsidRPr="00565E1A">
              <w:rPr>
                <w:snapToGrid w:val="0"/>
              </w:rPr>
              <w:t>Riveted, Welded, Pinned and Bolted Connections, Strength and Efficiency and Design of Joints. Introduction to High Strength Friction Grip Bolts.</w:t>
            </w:r>
          </w:p>
          <w:p w:rsidR="00565E1A" w:rsidRPr="00565E1A" w:rsidRDefault="00565E1A" w:rsidP="00565E1A">
            <w:pPr>
              <w:pStyle w:val="body"/>
              <w:spacing w:line="240" w:lineRule="auto"/>
              <w:rPr>
                <w:snapToGrid w:val="0"/>
              </w:rPr>
            </w:pPr>
            <w:r w:rsidRPr="00565E1A">
              <w:rPr>
                <w:snapToGrid w:val="0"/>
              </w:rPr>
              <w:t> </w:t>
            </w:r>
          </w:p>
          <w:p w:rsidR="00565E1A" w:rsidRPr="00565E1A" w:rsidRDefault="00565E1A" w:rsidP="00565E1A">
            <w:pPr>
              <w:pStyle w:val="body"/>
              <w:spacing w:line="240" w:lineRule="auto"/>
              <w:ind w:firstLine="0"/>
              <w:rPr>
                <w:snapToGrid w:val="0"/>
              </w:rPr>
            </w:pPr>
            <w:r w:rsidRPr="00565E1A">
              <w:rPr>
                <w:snapToGrid w:val="0"/>
              </w:rPr>
              <w:t>Unit III</w:t>
            </w:r>
          </w:p>
          <w:p w:rsidR="00565E1A" w:rsidRPr="00565E1A" w:rsidRDefault="00565E1A" w:rsidP="00565E1A">
            <w:pPr>
              <w:pStyle w:val="body"/>
              <w:spacing w:line="240" w:lineRule="auto"/>
              <w:ind w:firstLine="0"/>
              <w:rPr>
                <w:snapToGrid w:val="0"/>
              </w:rPr>
            </w:pPr>
            <w:r w:rsidRPr="00565E1A">
              <w:rPr>
                <w:snapToGrid w:val="0"/>
              </w:rPr>
              <w:t>Effective length. Slenderness Ratio, Strength of Compression Member, Design of Struts, Column, Built-up Columns, Encased Columns, Design of Eccentrically Loaded Columns, Splices. Design of Slab and Gusset Bases, Design of Grillage Footing.</w:t>
            </w:r>
          </w:p>
          <w:p w:rsidR="00565E1A" w:rsidRPr="00565E1A" w:rsidRDefault="00565E1A" w:rsidP="00565E1A">
            <w:pPr>
              <w:pStyle w:val="body"/>
              <w:spacing w:line="240" w:lineRule="auto"/>
              <w:ind w:firstLine="0"/>
              <w:rPr>
                <w:snapToGrid w:val="0"/>
              </w:rPr>
            </w:pPr>
            <w:r w:rsidRPr="00565E1A">
              <w:rPr>
                <w:snapToGrid w:val="0"/>
              </w:rPr>
              <w:t> </w:t>
            </w:r>
          </w:p>
          <w:p w:rsidR="00565E1A" w:rsidRPr="00565E1A" w:rsidRDefault="00565E1A" w:rsidP="00565E1A">
            <w:pPr>
              <w:pStyle w:val="body"/>
              <w:spacing w:line="240" w:lineRule="auto"/>
              <w:ind w:firstLine="0"/>
              <w:rPr>
                <w:snapToGrid w:val="0"/>
              </w:rPr>
            </w:pPr>
            <w:r w:rsidRPr="00565E1A">
              <w:rPr>
                <w:snapToGrid w:val="0"/>
              </w:rPr>
              <w:t>Unit IV</w:t>
            </w:r>
          </w:p>
          <w:p w:rsidR="00565E1A" w:rsidRPr="00565E1A" w:rsidRDefault="00565E1A" w:rsidP="00565E1A">
            <w:pPr>
              <w:pStyle w:val="body"/>
              <w:spacing w:line="240" w:lineRule="auto"/>
              <w:ind w:firstLine="0"/>
              <w:rPr>
                <w:snapToGrid w:val="0"/>
              </w:rPr>
            </w:pPr>
            <w:r w:rsidRPr="00565E1A">
              <w:rPr>
                <w:snapToGrid w:val="0"/>
              </w:rPr>
              <w:t>Tension members: Net and gross Sectional Areas, Strength of Members and their Design, Lug Angle.</w:t>
            </w:r>
          </w:p>
          <w:p w:rsidR="00565E1A" w:rsidRPr="00565E1A" w:rsidRDefault="00565E1A" w:rsidP="00565E1A">
            <w:pPr>
              <w:pStyle w:val="body"/>
              <w:spacing w:line="240" w:lineRule="auto"/>
              <w:ind w:firstLine="0"/>
              <w:rPr>
                <w:snapToGrid w:val="0"/>
              </w:rPr>
            </w:pPr>
            <w:r w:rsidRPr="00565E1A">
              <w:rPr>
                <w:snapToGrid w:val="0"/>
              </w:rPr>
              <w:t> </w:t>
            </w:r>
          </w:p>
          <w:p w:rsidR="00565E1A" w:rsidRPr="00565E1A" w:rsidRDefault="00565E1A" w:rsidP="00565E1A">
            <w:pPr>
              <w:pStyle w:val="body"/>
              <w:spacing w:line="240" w:lineRule="auto"/>
              <w:ind w:firstLine="0"/>
              <w:rPr>
                <w:snapToGrid w:val="0"/>
              </w:rPr>
            </w:pPr>
            <w:r w:rsidRPr="00565E1A">
              <w:rPr>
                <w:snapToGrid w:val="0"/>
              </w:rPr>
              <w:t>Unit V</w:t>
            </w:r>
          </w:p>
          <w:p w:rsidR="00565E1A" w:rsidRPr="00565E1A" w:rsidRDefault="00565E1A" w:rsidP="00565E1A">
            <w:pPr>
              <w:pStyle w:val="body"/>
              <w:spacing w:line="240" w:lineRule="auto"/>
              <w:ind w:firstLine="0"/>
              <w:rPr>
                <w:snapToGrid w:val="0"/>
              </w:rPr>
            </w:pPr>
            <w:r w:rsidRPr="00565E1A">
              <w:rPr>
                <w:snapToGrid w:val="0"/>
              </w:rPr>
              <w:t xml:space="preserve">Beams: Web Crippling and Web Buckling, Design of Laterally Supported Beam, Design of Laterally unsupported Beam, Encased Beam Lintel, </w:t>
            </w:r>
            <w:proofErr w:type="spellStart"/>
            <w:r w:rsidRPr="00565E1A">
              <w:rPr>
                <w:snapToGrid w:val="0"/>
              </w:rPr>
              <w:t>Purlins</w:t>
            </w:r>
            <w:proofErr w:type="spellEnd"/>
            <w:r w:rsidRPr="00565E1A">
              <w:rPr>
                <w:snapToGrid w:val="0"/>
              </w:rPr>
              <w:t xml:space="preserve">, </w:t>
            </w:r>
            <w:proofErr w:type="spellStart"/>
            <w:r w:rsidRPr="00565E1A">
              <w:rPr>
                <w:snapToGrid w:val="0"/>
              </w:rPr>
              <w:t>Builtup</w:t>
            </w:r>
            <w:proofErr w:type="spellEnd"/>
            <w:r w:rsidRPr="00565E1A">
              <w:rPr>
                <w:snapToGrid w:val="0"/>
              </w:rPr>
              <w:t xml:space="preserve"> Beams, Bearing plate.</w:t>
            </w:r>
            <w:bookmarkEnd w:id="0"/>
          </w:p>
          <w:p w:rsidR="001B119A" w:rsidRPr="00565E1A" w:rsidRDefault="001B119A" w:rsidP="00DC2CCF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119A" w:rsidRPr="00565E1A" w:rsidRDefault="001B119A" w:rsidP="00DC2CCF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5E1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1B119A" w:rsidRPr="00565E1A" w:rsidRDefault="001B119A" w:rsidP="00DC2CCF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7D97" w:rsidRPr="001B119A" w:rsidRDefault="00737D97" w:rsidP="00737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7D97" w:rsidRPr="001B119A" w:rsidRDefault="00737D97" w:rsidP="00737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9A">
        <w:rPr>
          <w:rFonts w:ascii="Times New Roman" w:hAnsi="Times New Roman" w:cs="Times New Roman"/>
          <w:b/>
          <w:sz w:val="24"/>
          <w:szCs w:val="24"/>
        </w:rPr>
        <w:t>Books:</w:t>
      </w:r>
    </w:p>
    <w:p w:rsidR="00737D97" w:rsidRPr="001B119A" w:rsidRDefault="00737D97" w:rsidP="00737D97">
      <w:pPr>
        <w:numPr>
          <w:ilvl w:val="0"/>
          <w:numId w:val="10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 xml:space="preserve">Steel Structures, A S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Arya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 and J L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Azmani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Chand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 &amp; Brothers,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Roorkee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>, India</w:t>
      </w:r>
    </w:p>
    <w:p w:rsidR="00737D97" w:rsidRPr="001B119A" w:rsidRDefault="00737D97" w:rsidP="00737D97">
      <w:pPr>
        <w:numPr>
          <w:ilvl w:val="0"/>
          <w:numId w:val="10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 xml:space="preserve">Design of Steel Structures, P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Dayaratnam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>, Wheeler Publishing, Allahabad</w:t>
      </w:r>
    </w:p>
    <w:p w:rsidR="00737D97" w:rsidRPr="001B119A" w:rsidRDefault="00737D97" w:rsidP="00737D97">
      <w:pPr>
        <w:numPr>
          <w:ilvl w:val="0"/>
          <w:numId w:val="10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>Design of Steel Structures Vol. I, Ram Chandra, Standard Book House, Delhi</w:t>
      </w:r>
    </w:p>
    <w:p w:rsidR="00737D97" w:rsidRPr="001B119A" w:rsidRDefault="00737D97" w:rsidP="00737D97">
      <w:pPr>
        <w:numPr>
          <w:ilvl w:val="0"/>
          <w:numId w:val="10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 xml:space="preserve">Design of Steel Structures, L.S.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Negi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>, Tata McGraw Hill, New Delhi, 1996.</w:t>
      </w:r>
    </w:p>
    <w:p w:rsidR="00737D97" w:rsidRPr="001B119A" w:rsidRDefault="00737D97" w:rsidP="00737D97">
      <w:pPr>
        <w:numPr>
          <w:ilvl w:val="0"/>
          <w:numId w:val="10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 xml:space="preserve">Design of Steel Structures,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Kazmi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Jindal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>, Prentice Hall of India, New Delhi</w:t>
      </w:r>
    </w:p>
    <w:p w:rsidR="00737D97" w:rsidRPr="001B119A" w:rsidRDefault="00737D97" w:rsidP="00737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7D97" w:rsidRDefault="00737D97" w:rsidP="00737D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119A" w:rsidRDefault="001B119A" w:rsidP="00737D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119A" w:rsidRDefault="001B119A" w:rsidP="00737D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119A" w:rsidRDefault="001B119A" w:rsidP="00737D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119A" w:rsidRDefault="001B119A" w:rsidP="00737D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119A" w:rsidRDefault="001B119A" w:rsidP="00737D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119A" w:rsidRDefault="001B119A" w:rsidP="00737D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4ED4" w:rsidRPr="001B119A" w:rsidRDefault="001B119A" w:rsidP="00554E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119A">
        <w:rPr>
          <w:rFonts w:ascii="Times New Roman" w:hAnsi="Times New Roman" w:cs="Times New Roman"/>
          <w:b/>
          <w:sz w:val="24"/>
          <w:szCs w:val="24"/>
        </w:rPr>
        <w:t>CT 3203</w:t>
      </w:r>
      <w:r w:rsidR="00554ED4" w:rsidRPr="001B119A">
        <w:rPr>
          <w:rFonts w:ascii="Times New Roman" w:hAnsi="Times New Roman" w:cs="Times New Roman"/>
          <w:b/>
          <w:sz w:val="24"/>
          <w:szCs w:val="24"/>
        </w:rPr>
        <w:t>: Construction and Project Management:</w:t>
      </w:r>
      <w:r w:rsidR="00554ED4" w:rsidRPr="001B119A">
        <w:rPr>
          <w:rFonts w:ascii="Times New Roman" w:hAnsi="Times New Roman" w:cs="Times New Roman"/>
          <w:b/>
          <w:sz w:val="24"/>
          <w:szCs w:val="24"/>
        </w:rPr>
        <w:tab/>
        <w:t xml:space="preserve">            L – T – P   :  CR</w:t>
      </w:r>
    </w:p>
    <w:p w:rsidR="00554ED4" w:rsidRPr="001B119A" w:rsidRDefault="00554ED4" w:rsidP="00554E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9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1B119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1B119A">
        <w:rPr>
          <w:rFonts w:ascii="Times New Roman" w:hAnsi="Times New Roman" w:cs="Times New Roman"/>
          <w:b/>
          <w:sz w:val="24"/>
          <w:szCs w:val="24"/>
        </w:rPr>
        <w:t xml:space="preserve">4 </w:t>
      </w:r>
      <w:proofErr w:type="gramStart"/>
      <w:r w:rsidRPr="001B119A">
        <w:rPr>
          <w:rFonts w:ascii="Times New Roman" w:hAnsi="Times New Roman" w:cs="Times New Roman"/>
          <w:b/>
          <w:sz w:val="24"/>
          <w:szCs w:val="24"/>
        </w:rPr>
        <w:t>-  0</w:t>
      </w:r>
      <w:proofErr w:type="gramEnd"/>
      <w:r w:rsidRPr="001B119A">
        <w:rPr>
          <w:rFonts w:ascii="Times New Roman" w:hAnsi="Times New Roman" w:cs="Times New Roman"/>
          <w:b/>
          <w:sz w:val="24"/>
          <w:szCs w:val="24"/>
        </w:rPr>
        <w:t xml:space="preserve"> – 0   :  04</w:t>
      </w:r>
    </w:p>
    <w:p w:rsidR="00554ED4" w:rsidRPr="001B119A" w:rsidRDefault="00554ED4" w:rsidP="00554ED4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54ED4" w:rsidRPr="001B119A" w:rsidRDefault="00554ED4" w:rsidP="00554E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0" w:type="auto"/>
        <w:jc w:val="center"/>
        <w:tblLayout w:type="fixed"/>
        <w:tblLook w:val="0000"/>
      </w:tblPr>
      <w:tblGrid>
        <w:gridCol w:w="8118"/>
      </w:tblGrid>
      <w:tr w:rsidR="001B119A" w:rsidRPr="001B119A" w:rsidTr="00226C0A">
        <w:trPr>
          <w:trHeight w:val="5808"/>
          <w:jc w:val="center"/>
        </w:trPr>
        <w:tc>
          <w:tcPr>
            <w:tcW w:w="8118" w:type="dxa"/>
          </w:tcPr>
          <w:p w:rsidR="001B119A" w:rsidRPr="001B119A" w:rsidRDefault="001B119A" w:rsidP="00D776D9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Unit I</w:t>
            </w:r>
          </w:p>
          <w:p w:rsidR="001B119A" w:rsidRPr="001B119A" w:rsidRDefault="001B119A" w:rsidP="00D776D9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Scientific </w:t>
            </w:r>
            <w:proofErr w:type="gram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management ,</w:t>
            </w:r>
            <w:proofErr w:type="gram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 Need of management, function and application of management,  organization, site and construction management.</w:t>
            </w:r>
          </w:p>
          <w:p w:rsidR="001B119A" w:rsidRDefault="001B119A" w:rsidP="00D776D9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119A" w:rsidRPr="001B119A" w:rsidRDefault="001B119A" w:rsidP="00D776D9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Unit II</w:t>
            </w:r>
          </w:p>
          <w:p w:rsidR="001B119A" w:rsidRPr="001B119A" w:rsidRDefault="001B119A" w:rsidP="00D776D9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Control and monitoring of progress, Cost control, Inspection and quality </w:t>
            </w:r>
            <w:proofErr w:type="spell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  <w:proofErr w:type="gram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:quality</w:t>
            </w:r>
            <w:proofErr w:type="spellEnd"/>
            <w:proofErr w:type="gram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 control daily </w:t>
            </w:r>
            <w:proofErr w:type="spell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report,Equipment</w:t>
            </w:r>
            <w:proofErr w:type="spell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checks,Activity</w:t>
            </w:r>
            <w:proofErr w:type="spell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schedule,Safety</w:t>
            </w:r>
            <w:proofErr w:type="spell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 manual.</w:t>
            </w:r>
          </w:p>
          <w:p w:rsidR="001B119A" w:rsidRDefault="001B119A" w:rsidP="00D776D9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119A" w:rsidRPr="001B119A" w:rsidRDefault="001B119A" w:rsidP="00D776D9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Unit III</w:t>
            </w:r>
          </w:p>
          <w:p w:rsidR="001B119A" w:rsidRPr="001B119A" w:rsidRDefault="001B119A" w:rsidP="00D776D9">
            <w:pPr>
              <w:pStyle w:val="NormalText"/>
              <w:tabs>
                <w:tab w:val="left" w:pos="14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The Elements of Project </w:t>
            </w:r>
            <w:proofErr w:type="spell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proofErr w:type="gram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:Network</w:t>
            </w:r>
            <w:proofErr w:type="spellEnd"/>
            <w:proofErr w:type="gram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 analysis, PERT and CPM, Critical path activities, Project network, Normal </w:t>
            </w:r>
            <w:proofErr w:type="spell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distribution,Times</w:t>
            </w:r>
            <w:proofErr w:type="spell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: Optimistic, Most </w:t>
            </w:r>
            <w:proofErr w:type="spell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likely,Pessimistic</w:t>
            </w:r>
            <w:proofErr w:type="spell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B119A" w:rsidRPr="001B119A" w:rsidRDefault="001B119A" w:rsidP="00D776D9">
            <w:pPr>
              <w:pStyle w:val="NormalText"/>
              <w:tabs>
                <w:tab w:val="left" w:pos="14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119A" w:rsidRPr="001B119A" w:rsidRDefault="001B119A" w:rsidP="00D776D9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Unit IV</w:t>
            </w:r>
          </w:p>
          <w:p w:rsidR="001B119A" w:rsidRPr="001B119A" w:rsidRDefault="001B119A" w:rsidP="00D776D9">
            <w:pPr>
              <w:pStyle w:val="BodyText"/>
              <w:snapToGrid w:val="0"/>
              <w:rPr>
                <w:szCs w:val="24"/>
              </w:rPr>
            </w:pPr>
            <w:r w:rsidRPr="001B119A">
              <w:rPr>
                <w:szCs w:val="24"/>
              </w:rPr>
              <w:t xml:space="preserve">Labour welfare and </w:t>
            </w:r>
            <w:proofErr w:type="spellStart"/>
            <w:r w:rsidRPr="001B119A">
              <w:rPr>
                <w:szCs w:val="24"/>
              </w:rPr>
              <w:t>labour</w:t>
            </w:r>
            <w:proofErr w:type="spellEnd"/>
            <w:r w:rsidRPr="001B119A">
              <w:rPr>
                <w:szCs w:val="24"/>
              </w:rPr>
              <w:t xml:space="preserve"> law. Departmental procedure and accounts, PWD accounts.  Stores and material management: Store accounts, Materials issue and receipt, Inventory Management and Quality Control.                                     </w:t>
            </w:r>
          </w:p>
          <w:p w:rsidR="001B119A" w:rsidRPr="001B119A" w:rsidRDefault="001B119A" w:rsidP="00D776D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54ED4" w:rsidRPr="001B119A" w:rsidRDefault="00554ED4" w:rsidP="00554ED4">
      <w:pPr>
        <w:tabs>
          <w:tab w:val="left" w:pos="2265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9A">
        <w:rPr>
          <w:rFonts w:ascii="Times New Roman" w:hAnsi="Times New Roman" w:cs="Times New Roman"/>
          <w:b/>
          <w:sz w:val="24"/>
          <w:szCs w:val="24"/>
        </w:rPr>
        <w:t>Books:</w:t>
      </w:r>
      <w:r w:rsidRPr="001B119A">
        <w:rPr>
          <w:rFonts w:ascii="Times New Roman" w:hAnsi="Times New Roman" w:cs="Times New Roman"/>
          <w:b/>
          <w:sz w:val="24"/>
          <w:szCs w:val="24"/>
        </w:rPr>
        <w:tab/>
      </w:r>
    </w:p>
    <w:p w:rsidR="00554ED4" w:rsidRPr="001B119A" w:rsidRDefault="00554ED4" w:rsidP="00554ED4">
      <w:pPr>
        <w:numPr>
          <w:ilvl w:val="0"/>
          <w:numId w:val="8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 xml:space="preserve">Construction Management and Accounts,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Harpal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 Singh, Tata McGraw Hill, New Delhi</w:t>
      </w:r>
    </w:p>
    <w:p w:rsidR="00554ED4" w:rsidRPr="001B119A" w:rsidRDefault="00554ED4" w:rsidP="00554ED4">
      <w:pPr>
        <w:numPr>
          <w:ilvl w:val="0"/>
          <w:numId w:val="8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 xml:space="preserve">Construction Management Practices, V K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Raina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>, Tata McGraw Hill, New Delhi</w:t>
      </w:r>
    </w:p>
    <w:p w:rsidR="00554ED4" w:rsidRPr="001B119A" w:rsidRDefault="00554ED4" w:rsidP="00554ED4">
      <w:pPr>
        <w:numPr>
          <w:ilvl w:val="0"/>
          <w:numId w:val="8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 xml:space="preserve">Management in Construction Industry, 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P.P.Dharwadker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>, Oxford &amp; IBH, New Delhi</w:t>
      </w:r>
    </w:p>
    <w:p w:rsidR="00554ED4" w:rsidRPr="001B119A" w:rsidRDefault="00554ED4" w:rsidP="00554ED4">
      <w:pPr>
        <w:numPr>
          <w:ilvl w:val="0"/>
          <w:numId w:val="8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 xml:space="preserve">Construction Planning &amp; Management, P.S.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Gahlot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 &amp;B.M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Dhir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>, New Age International, New Delhi</w:t>
      </w:r>
    </w:p>
    <w:p w:rsidR="00554ED4" w:rsidRDefault="00554ED4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660E" w:rsidRDefault="0005660E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660E" w:rsidRDefault="0005660E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660E" w:rsidRDefault="0005660E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660E" w:rsidRDefault="0005660E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660E" w:rsidRDefault="0005660E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660E" w:rsidRDefault="0005660E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660E" w:rsidRDefault="0005660E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660E" w:rsidRDefault="0005660E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660E" w:rsidRDefault="0005660E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660E" w:rsidRDefault="0005660E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05660E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Semester (New course)</w:t>
      </w:r>
    </w:p>
    <w:p w:rsidR="0005660E" w:rsidRDefault="0005660E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660E" w:rsidRPr="00C810CB" w:rsidRDefault="0005660E" w:rsidP="0005660E">
      <w:pPr>
        <w:spacing w:after="0" w:line="240" w:lineRule="auto"/>
        <w:rPr>
          <w:rFonts w:ascii="Times New Roman" w:hAnsi="Times New Roman"/>
          <w:b/>
        </w:rPr>
      </w:pPr>
      <w:r w:rsidRPr="00C810CB">
        <w:rPr>
          <w:rFonts w:ascii="Times New Roman" w:hAnsi="Times New Roman"/>
          <w:b/>
        </w:rPr>
        <w:t xml:space="preserve">CT </w:t>
      </w:r>
      <w:proofErr w:type="gramStart"/>
      <w:r>
        <w:rPr>
          <w:rFonts w:ascii="Times New Roman" w:hAnsi="Times New Roman"/>
          <w:b/>
        </w:rPr>
        <w:t>60</w:t>
      </w:r>
      <w:r w:rsidR="005D3B8B">
        <w:rPr>
          <w:rFonts w:ascii="Times New Roman" w:hAnsi="Times New Roman"/>
          <w:b/>
        </w:rPr>
        <w:t>1</w:t>
      </w:r>
      <w:r>
        <w:rPr>
          <w:rFonts w:ascii="Times New Roman" w:hAnsi="Times New Roman"/>
          <w:b/>
        </w:rPr>
        <w:t xml:space="preserve"> </w:t>
      </w:r>
      <w:r w:rsidRPr="00C810CB">
        <w:rPr>
          <w:rFonts w:ascii="Times New Roman" w:hAnsi="Times New Roman"/>
          <w:b/>
        </w:rPr>
        <w:t>:</w:t>
      </w:r>
      <w:proofErr w:type="gramEnd"/>
      <w:r w:rsidRPr="00C810CB">
        <w:rPr>
          <w:rFonts w:ascii="Times New Roman" w:hAnsi="Times New Roman"/>
          <w:b/>
        </w:rPr>
        <w:t xml:space="preserve"> Estimation and </w:t>
      </w:r>
      <w:r w:rsidR="005D3B8B">
        <w:rPr>
          <w:rFonts w:ascii="Times New Roman" w:hAnsi="Times New Roman"/>
          <w:b/>
        </w:rPr>
        <w:t>Costing</w:t>
      </w:r>
      <w:r w:rsidRPr="00C810CB">
        <w:rPr>
          <w:rFonts w:ascii="Times New Roman" w:hAnsi="Times New Roman"/>
          <w:b/>
        </w:rPr>
        <w:t>:</w:t>
      </w:r>
      <w:r w:rsidR="005D3B8B">
        <w:rPr>
          <w:rFonts w:ascii="Times New Roman" w:hAnsi="Times New Roman"/>
          <w:b/>
        </w:rPr>
        <w:t xml:space="preserve">                       </w:t>
      </w:r>
      <w:r w:rsidRPr="00C810CB">
        <w:rPr>
          <w:rFonts w:ascii="Times New Roman" w:hAnsi="Times New Roman"/>
          <w:b/>
        </w:rPr>
        <w:tab/>
        <w:t xml:space="preserve">            L – T – P   :  CR</w:t>
      </w:r>
    </w:p>
    <w:p w:rsidR="0005660E" w:rsidRPr="00C810CB" w:rsidRDefault="0005660E" w:rsidP="0005660E">
      <w:pPr>
        <w:spacing w:after="0" w:line="240" w:lineRule="auto"/>
        <w:rPr>
          <w:rFonts w:ascii="Times New Roman" w:hAnsi="Times New Roman"/>
          <w:b/>
        </w:rPr>
      </w:pPr>
      <w:r w:rsidRPr="00C810CB">
        <w:rPr>
          <w:rFonts w:ascii="Times New Roman" w:hAnsi="Times New Roman"/>
          <w:b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</w:rPr>
        <w:t xml:space="preserve">                          4 - </w:t>
      </w:r>
      <w:r w:rsidR="005D3B8B">
        <w:rPr>
          <w:rFonts w:ascii="Times New Roman" w:hAnsi="Times New Roman"/>
          <w:b/>
        </w:rPr>
        <w:t>0</w:t>
      </w:r>
      <w:r>
        <w:rPr>
          <w:rFonts w:ascii="Times New Roman" w:hAnsi="Times New Roman"/>
          <w:b/>
        </w:rPr>
        <w:t xml:space="preserve"> – </w:t>
      </w:r>
      <w:r w:rsidR="005D3B8B"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 xml:space="preserve">    :  05</w:t>
      </w:r>
    </w:p>
    <w:p w:rsidR="0005660E" w:rsidRPr="00C810CB" w:rsidRDefault="0005660E" w:rsidP="0005660E">
      <w:pPr>
        <w:spacing w:after="0" w:line="240" w:lineRule="auto"/>
        <w:rPr>
          <w:rFonts w:ascii="Times New Roman" w:hAnsi="Times New Roman"/>
          <w:b/>
        </w:rPr>
      </w:pPr>
    </w:p>
    <w:p w:rsidR="0005660E" w:rsidRPr="00C810CB" w:rsidRDefault="0005660E" w:rsidP="0005660E">
      <w:pPr>
        <w:tabs>
          <w:tab w:val="left" w:pos="7455"/>
        </w:tabs>
        <w:spacing w:after="0" w:line="240" w:lineRule="auto"/>
        <w:rPr>
          <w:rFonts w:ascii="Times New Roman" w:hAnsi="Times New Roman"/>
          <w:b/>
        </w:rPr>
      </w:pPr>
    </w:p>
    <w:p w:rsidR="0005660E" w:rsidRPr="00C810CB" w:rsidRDefault="0005660E" w:rsidP="0005660E">
      <w:pPr>
        <w:spacing w:after="0" w:line="240" w:lineRule="auto"/>
        <w:rPr>
          <w:rFonts w:ascii="Times New Roman" w:hAnsi="Times New Roman"/>
          <w:b/>
          <w:u w:val="single"/>
        </w:rPr>
      </w:pPr>
    </w:p>
    <w:p w:rsidR="0005660E" w:rsidRPr="00C810CB" w:rsidRDefault="0005660E" w:rsidP="0005660E">
      <w:pPr>
        <w:spacing w:after="0" w:line="240" w:lineRule="auto"/>
        <w:rPr>
          <w:rFonts w:ascii="Times New Roman" w:hAnsi="Times New Roman"/>
          <w:b/>
          <w:u w:val="single"/>
        </w:rPr>
      </w:pPr>
    </w:p>
    <w:p w:rsidR="0005660E" w:rsidRPr="00C810CB" w:rsidRDefault="0005660E" w:rsidP="0005660E">
      <w:pPr>
        <w:spacing w:after="0" w:line="240" w:lineRule="auto"/>
        <w:rPr>
          <w:rFonts w:ascii="Times New Roman" w:hAnsi="Times New Roman"/>
          <w:b/>
          <w:u w:val="single"/>
        </w:rPr>
      </w:pPr>
    </w:p>
    <w:tbl>
      <w:tblPr>
        <w:tblW w:w="0" w:type="auto"/>
        <w:jc w:val="center"/>
        <w:tblLayout w:type="fixed"/>
        <w:tblLook w:val="0000"/>
      </w:tblPr>
      <w:tblGrid>
        <w:gridCol w:w="1008"/>
        <w:gridCol w:w="7110"/>
      </w:tblGrid>
      <w:tr w:rsidR="0005660E" w:rsidRPr="00C810CB" w:rsidTr="00D645DA">
        <w:trPr>
          <w:jc w:val="center"/>
        </w:trPr>
        <w:tc>
          <w:tcPr>
            <w:tcW w:w="1008" w:type="dxa"/>
          </w:tcPr>
          <w:p w:rsidR="0005660E" w:rsidRPr="00C810CB" w:rsidRDefault="0005660E" w:rsidP="00D645DA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lastRenderedPageBreak/>
              <w:t>Unit I</w:t>
            </w:r>
          </w:p>
        </w:tc>
        <w:tc>
          <w:tcPr>
            <w:tcW w:w="7110" w:type="dxa"/>
          </w:tcPr>
          <w:p w:rsidR="0005660E" w:rsidRPr="00C810CB" w:rsidRDefault="0005660E" w:rsidP="00D645DA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of measurements and payments, Methods of estimates &amp; examples.</w:t>
            </w:r>
          </w:p>
        </w:tc>
      </w:tr>
      <w:tr w:rsidR="0005660E" w:rsidRPr="00C810CB" w:rsidTr="00D645DA">
        <w:trPr>
          <w:jc w:val="center"/>
        </w:trPr>
        <w:tc>
          <w:tcPr>
            <w:tcW w:w="1008" w:type="dxa"/>
          </w:tcPr>
          <w:p w:rsidR="0005660E" w:rsidRPr="00C810CB" w:rsidRDefault="0005660E" w:rsidP="00D645DA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110" w:type="dxa"/>
          </w:tcPr>
          <w:p w:rsidR="0005660E" w:rsidRPr="00C810CB" w:rsidRDefault="0005660E" w:rsidP="00D645DA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05660E" w:rsidRPr="00C810CB" w:rsidTr="00D645DA">
        <w:trPr>
          <w:jc w:val="center"/>
        </w:trPr>
        <w:tc>
          <w:tcPr>
            <w:tcW w:w="1008" w:type="dxa"/>
          </w:tcPr>
          <w:p w:rsidR="0005660E" w:rsidRPr="00C810CB" w:rsidRDefault="0005660E" w:rsidP="00D645DA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II</w:t>
            </w:r>
          </w:p>
        </w:tc>
        <w:tc>
          <w:tcPr>
            <w:tcW w:w="7110" w:type="dxa"/>
          </w:tcPr>
          <w:p w:rsidR="0005660E" w:rsidRPr="00C810CB" w:rsidRDefault="0005660E" w:rsidP="00D645DA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Preparation of detailed estimates of earthwork, masonry, concreting, flooring.</w:t>
            </w:r>
          </w:p>
        </w:tc>
      </w:tr>
      <w:tr w:rsidR="0005660E" w:rsidRPr="00C810CB" w:rsidTr="00D645DA">
        <w:trPr>
          <w:jc w:val="center"/>
        </w:trPr>
        <w:tc>
          <w:tcPr>
            <w:tcW w:w="1008" w:type="dxa"/>
          </w:tcPr>
          <w:p w:rsidR="0005660E" w:rsidRPr="00C810CB" w:rsidRDefault="0005660E" w:rsidP="00D645DA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110" w:type="dxa"/>
          </w:tcPr>
          <w:p w:rsidR="0005660E" w:rsidRPr="00C810CB" w:rsidRDefault="0005660E" w:rsidP="00D645DA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05660E" w:rsidRPr="00C810CB" w:rsidTr="00D645DA">
        <w:trPr>
          <w:jc w:val="center"/>
        </w:trPr>
        <w:tc>
          <w:tcPr>
            <w:tcW w:w="1008" w:type="dxa"/>
          </w:tcPr>
          <w:p w:rsidR="0005660E" w:rsidRPr="00C810CB" w:rsidRDefault="0005660E" w:rsidP="00D645DA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III</w:t>
            </w:r>
          </w:p>
        </w:tc>
        <w:tc>
          <w:tcPr>
            <w:tcW w:w="7110" w:type="dxa"/>
          </w:tcPr>
          <w:p w:rsidR="0005660E" w:rsidRDefault="0005660E" w:rsidP="00D645DA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Estimates of plastering, white washing and painting, wood and steel work, RCC work and sanitary fittings, Estimate preparation for buildings, roads, culverts.</w:t>
            </w:r>
          </w:p>
          <w:p w:rsidR="0005660E" w:rsidRPr="00C810CB" w:rsidRDefault="0005660E" w:rsidP="00D645DA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05660E" w:rsidRPr="00C810CB" w:rsidTr="00D645DA">
        <w:trPr>
          <w:jc w:val="center"/>
        </w:trPr>
        <w:tc>
          <w:tcPr>
            <w:tcW w:w="1008" w:type="dxa"/>
          </w:tcPr>
          <w:p w:rsidR="0005660E" w:rsidRPr="00C810CB" w:rsidRDefault="0005660E" w:rsidP="00D645DA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IV</w:t>
            </w:r>
          </w:p>
        </w:tc>
        <w:tc>
          <w:tcPr>
            <w:tcW w:w="7110" w:type="dxa"/>
          </w:tcPr>
          <w:p w:rsidR="0005660E" w:rsidRDefault="0005660E" w:rsidP="00D645DA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Estimate preparation for water tank, septic tank and retaining wall, etc.</w:t>
            </w:r>
          </w:p>
          <w:p w:rsidR="0005660E" w:rsidRPr="00C810CB" w:rsidRDefault="0005660E" w:rsidP="00D645DA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05660E" w:rsidRPr="00C810CB" w:rsidTr="00D645DA">
        <w:trPr>
          <w:jc w:val="center"/>
        </w:trPr>
        <w:tc>
          <w:tcPr>
            <w:tcW w:w="1008" w:type="dxa"/>
          </w:tcPr>
          <w:p w:rsidR="0005660E" w:rsidRPr="00C810CB" w:rsidRDefault="0005660E" w:rsidP="00D645DA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V</w:t>
            </w:r>
          </w:p>
        </w:tc>
        <w:tc>
          <w:tcPr>
            <w:tcW w:w="7110" w:type="dxa"/>
          </w:tcPr>
          <w:p w:rsidR="0005660E" w:rsidRPr="00C810CB" w:rsidRDefault="0005660E" w:rsidP="00D645DA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Rate analysis for construction, materials and various items of work.</w:t>
            </w:r>
          </w:p>
        </w:tc>
      </w:tr>
    </w:tbl>
    <w:p w:rsidR="0005660E" w:rsidRPr="00C810CB" w:rsidRDefault="0005660E" w:rsidP="0005660E">
      <w:pPr>
        <w:spacing w:after="0" w:line="240" w:lineRule="auto"/>
        <w:jc w:val="center"/>
        <w:rPr>
          <w:rFonts w:ascii="Times New Roman" w:hAnsi="Times New Roman"/>
        </w:rPr>
      </w:pPr>
    </w:p>
    <w:p w:rsidR="0005660E" w:rsidRPr="00C810CB" w:rsidRDefault="0005660E" w:rsidP="0005660E">
      <w:pPr>
        <w:spacing w:after="0" w:line="240" w:lineRule="auto"/>
        <w:jc w:val="both"/>
        <w:rPr>
          <w:rFonts w:ascii="Times New Roman" w:hAnsi="Times New Roman"/>
          <w:b/>
        </w:rPr>
      </w:pPr>
      <w:r w:rsidRPr="00C810CB">
        <w:rPr>
          <w:rFonts w:ascii="Times New Roman" w:hAnsi="Times New Roman"/>
          <w:b/>
        </w:rPr>
        <w:t>Books:</w:t>
      </w:r>
    </w:p>
    <w:p w:rsidR="0005660E" w:rsidRPr="00C810CB" w:rsidRDefault="0005660E" w:rsidP="0005660E">
      <w:pPr>
        <w:numPr>
          <w:ilvl w:val="0"/>
          <w:numId w:val="14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Estimating &amp; Costing in Civil Engineering, B.N. </w:t>
      </w:r>
      <w:proofErr w:type="spellStart"/>
      <w:r w:rsidRPr="00C810CB">
        <w:rPr>
          <w:rFonts w:ascii="Times New Roman" w:hAnsi="Times New Roman"/>
        </w:rPr>
        <w:t>Dutta</w:t>
      </w:r>
      <w:proofErr w:type="spellEnd"/>
      <w:r w:rsidRPr="00C810CB">
        <w:rPr>
          <w:rFonts w:ascii="Times New Roman" w:hAnsi="Times New Roman"/>
        </w:rPr>
        <w:t>, UBS Publishers Dist</w:t>
      </w:r>
      <w:r>
        <w:rPr>
          <w:rFonts w:ascii="Times New Roman" w:hAnsi="Times New Roman"/>
        </w:rPr>
        <w:t>ributors Ltd., New Delhi</w:t>
      </w:r>
    </w:p>
    <w:p w:rsidR="0005660E" w:rsidRPr="00C810CB" w:rsidRDefault="0005660E" w:rsidP="0005660E">
      <w:pPr>
        <w:numPr>
          <w:ilvl w:val="0"/>
          <w:numId w:val="14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Estimating &amp; Costing Professional Practice, S.C. </w:t>
      </w:r>
      <w:proofErr w:type="spellStart"/>
      <w:r w:rsidRPr="00C810CB">
        <w:rPr>
          <w:rFonts w:ascii="Times New Roman" w:hAnsi="Times New Roman"/>
        </w:rPr>
        <w:t>Rangwala</w:t>
      </w:r>
      <w:proofErr w:type="spellEnd"/>
      <w:r w:rsidRPr="00C810CB">
        <w:rPr>
          <w:rFonts w:ascii="Times New Roman" w:hAnsi="Times New Roman"/>
        </w:rPr>
        <w:t xml:space="preserve">, </w:t>
      </w:r>
      <w:proofErr w:type="spellStart"/>
      <w:r w:rsidRPr="00C810CB">
        <w:rPr>
          <w:rFonts w:ascii="Times New Roman" w:hAnsi="Times New Roman"/>
        </w:rPr>
        <w:t>Charotar</w:t>
      </w:r>
      <w:proofErr w:type="spellEnd"/>
      <w:r w:rsidRPr="00C810CB">
        <w:rPr>
          <w:rFonts w:ascii="Times New Roman" w:hAnsi="Times New Roman"/>
        </w:rPr>
        <w:t xml:space="preserve"> Publi</w:t>
      </w:r>
      <w:r>
        <w:rPr>
          <w:rFonts w:ascii="Times New Roman" w:hAnsi="Times New Roman"/>
        </w:rPr>
        <w:t xml:space="preserve">shing House, </w:t>
      </w:r>
      <w:proofErr w:type="spellStart"/>
      <w:r>
        <w:rPr>
          <w:rFonts w:ascii="Times New Roman" w:hAnsi="Times New Roman"/>
        </w:rPr>
        <w:t>Anand</w:t>
      </w:r>
      <w:proofErr w:type="spellEnd"/>
      <w:r>
        <w:rPr>
          <w:rFonts w:ascii="Times New Roman" w:hAnsi="Times New Roman"/>
        </w:rPr>
        <w:t>, India</w:t>
      </w:r>
    </w:p>
    <w:p w:rsidR="0005660E" w:rsidRPr="00C810CB" w:rsidRDefault="0005660E" w:rsidP="0005660E">
      <w:pPr>
        <w:numPr>
          <w:ilvl w:val="0"/>
          <w:numId w:val="14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Quantity Surveying: Estimating and Costing, P L </w:t>
      </w:r>
      <w:proofErr w:type="spellStart"/>
      <w:r w:rsidRPr="00C810CB">
        <w:rPr>
          <w:rFonts w:ascii="Times New Roman" w:hAnsi="Times New Roman"/>
        </w:rPr>
        <w:t>Bh</w:t>
      </w:r>
      <w:r>
        <w:rPr>
          <w:rFonts w:ascii="Times New Roman" w:hAnsi="Times New Roman"/>
        </w:rPr>
        <w:t>asin</w:t>
      </w:r>
      <w:proofErr w:type="spellEnd"/>
      <w:r>
        <w:rPr>
          <w:rFonts w:ascii="Times New Roman" w:hAnsi="Times New Roman"/>
        </w:rPr>
        <w:t xml:space="preserve">, S </w:t>
      </w:r>
      <w:proofErr w:type="spellStart"/>
      <w:r>
        <w:rPr>
          <w:rFonts w:ascii="Times New Roman" w:hAnsi="Times New Roman"/>
        </w:rPr>
        <w:t>Chand</w:t>
      </w:r>
      <w:proofErr w:type="spellEnd"/>
      <w:r>
        <w:rPr>
          <w:rFonts w:ascii="Times New Roman" w:hAnsi="Times New Roman"/>
        </w:rPr>
        <w:t xml:space="preserve"> &amp; Co, Delhi</w:t>
      </w:r>
    </w:p>
    <w:p w:rsidR="0005660E" w:rsidRPr="00C810CB" w:rsidRDefault="0005660E" w:rsidP="0005660E">
      <w:pPr>
        <w:numPr>
          <w:ilvl w:val="0"/>
          <w:numId w:val="14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Estimating, Costing, Specifications &amp; Valuation, M </w:t>
      </w:r>
      <w:proofErr w:type="spellStart"/>
      <w:r w:rsidRPr="00C810CB">
        <w:rPr>
          <w:rFonts w:ascii="Times New Roman" w:hAnsi="Times New Roman"/>
        </w:rPr>
        <w:t>Chak</w:t>
      </w:r>
      <w:r>
        <w:rPr>
          <w:rFonts w:ascii="Times New Roman" w:hAnsi="Times New Roman"/>
        </w:rPr>
        <w:t>roborty</w:t>
      </w:r>
      <w:proofErr w:type="spellEnd"/>
      <w:r>
        <w:rPr>
          <w:rFonts w:ascii="Times New Roman" w:hAnsi="Times New Roman"/>
        </w:rPr>
        <w:t>, Author, Calcutta</w:t>
      </w:r>
    </w:p>
    <w:p w:rsidR="0005660E" w:rsidRDefault="0005660E" w:rsidP="0005660E">
      <w:pPr>
        <w:spacing w:after="0" w:line="240" w:lineRule="auto"/>
        <w:rPr>
          <w:rFonts w:ascii="Times New Roman" w:hAnsi="Times New Roman"/>
          <w:b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/>
          <w:b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660E" w:rsidRPr="001B119A" w:rsidRDefault="0005660E" w:rsidP="000566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CT 60</w:t>
      </w:r>
      <w:r w:rsidR="005D3B8B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1B119A">
        <w:rPr>
          <w:rFonts w:ascii="Times New Roman" w:hAnsi="Times New Roman" w:cs="Times New Roman"/>
          <w:b/>
          <w:sz w:val="24"/>
          <w:szCs w:val="24"/>
        </w:rPr>
        <w:t>: Design of Steel Structures:</w:t>
      </w:r>
      <w:r w:rsidRPr="001B119A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Pr="001B119A">
        <w:rPr>
          <w:rFonts w:ascii="Times New Roman" w:hAnsi="Times New Roman" w:cs="Times New Roman"/>
          <w:b/>
          <w:sz w:val="24"/>
          <w:szCs w:val="24"/>
        </w:rPr>
        <w:t xml:space="preserve"> L – T – P   :  CR</w:t>
      </w:r>
    </w:p>
    <w:p w:rsidR="0005660E" w:rsidRPr="001B119A" w:rsidRDefault="0005660E" w:rsidP="000566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9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4 </w:t>
      </w:r>
      <w:proofErr w:type="gramStart"/>
      <w:r w:rsidRPr="001B119A">
        <w:rPr>
          <w:rFonts w:ascii="Times New Roman" w:hAnsi="Times New Roman" w:cs="Times New Roman"/>
          <w:b/>
          <w:sz w:val="24"/>
          <w:szCs w:val="24"/>
        </w:rPr>
        <w:t>-  1</w:t>
      </w:r>
      <w:proofErr w:type="gramEnd"/>
      <w:r w:rsidRPr="001B119A">
        <w:rPr>
          <w:rFonts w:ascii="Times New Roman" w:hAnsi="Times New Roman" w:cs="Times New Roman"/>
          <w:b/>
          <w:sz w:val="24"/>
          <w:szCs w:val="24"/>
        </w:rPr>
        <w:t xml:space="preserve"> – 0    :  05</w:t>
      </w:r>
    </w:p>
    <w:p w:rsidR="0005660E" w:rsidRPr="001B119A" w:rsidRDefault="0005660E" w:rsidP="000566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0" w:type="auto"/>
        <w:jc w:val="center"/>
        <w:tblLayout w:type="fixed"/>
        <w:tblLook w:val="0000"/>
      </w:tblPr>
      <w:tblGrid>
        <w:gridCol w:w="8118"/>
      </w:tblGrid>
      <w:tr w:rsidR="0005660E" w:rsidRPr="00565E1A" w:rsidTr="00D645DA">
        <w:trPr>
          <w:trHeight w:val="3597"/>
          <w:jc w:val="center"/>
        </w:trPr>
        <w:tc>
          <w:tcPr>
            <w:tcW w:w="8118" w:type="dxa"/>
          </w:tcPr>
          <w:p w:rsidR="0005660E" w:rsidRPr="00565E1A" w:rsidRDefault="0005660E" w:rsidP="00D645DA">
            <w:pPr>
              <w:pStyle w:val="body"/>
              <w:spacing w:line="240" w:lineRule="auto"/>
              <w:ind w:firstLine="0"/>
              <w:rPr>
                <w:snapToGrid w:val="0"/>
              </w:rPr>
            </w:pPr>
            <w:r w:rsidRPr="00565E1A">
              <w:rPr>
                <w:snapToGrid w:val="0"/>
              </w:rPr>
              <w:lastRenderedPageBreak/>
              <w:t>Unit I</w:t>
            </w:r>
          </w:p>
          <w:p w:rsidR="0005660E" w:rsidRPr="00565E1A" w:rsidRDefault="0005660E" w:rsidP="00D645DA">
            <w:pPr>
              <w:pStyle w:val="body"/>
              <w:spacing w:line="240" w:lineRule="auto"/>
              <w:ind w:firstLine="0"/>
              <w:rPr>
                <w:snapToGrid w:val="0"/>
              </w:rPr>
            </w:pPr>
            <w:r w:rsidRPr="00565E1A">
              <w:rPr>
                <w:snapToGrid w:val="0"/>
              </w:rPr>
              <w:t>Concept of elastic and plastic design of steel structures. Introduction to rolled Steel Sections, Loads, Factor of Safety, Permissible and Working Stresses.</w:t>
            </w:r>
          </w:p>
          <w:p w:rsidR="0005660E" w:rsidRPr="00565E1A" w:rsidRDefault="0005660E" w:rsidP="00D645DA">
            <w:pPr>
              <w:pStyle w:val="body"/>
              <w:spacing w:line="240" w:lineRule="auto"/>
              <w:ind w:firstLine="0"/>
              <w:rPr>
                <w:snapToGrid w:val="0"/>
              </w:rPr>
            </w:pPr>
          </w:p>
          <w:p w:rsidR="0005660E" w:rsidRPr="00565E1A" w:rsidRDefault="0005660E" w:rsidP="00D645DA">
            <w:pPr>
              <w:pStyle w:val="body"/>
              <w:spacing w:line="240" w:lineRule="auto"/>
              <w:ind w:firstLine="0"/>
              <w:rPr>
                <w:snapToGrid w:val="0"/>
              </w:rPr>
            </w:pPr>
            <w:r w:rsidRPr="00565E1A">
              <w:rPr>
                <w:snapToGrid w:val="0"/>
              </w:rPr>
              <w:t>Unit II</w:t>
            </w:r>
          </w:p>
          <w:p w:rsidR="0005660E" w:rsidRPr="00565E1A" w:rsidRDefault="0005660E" w:rsidP="00D645DA">
            <w:pPr>
              <w:pStyle w:val="body"/>
              <w:spacing w:line="240" w:lineRule="auto"/>
              <w:ind w:firstLine="0"/>
              <w:rPr>
                <w:snapToGrid w:val="0"/>
              </w:rPr>
            </w:pPr>
            <w:r w:rsidRPr="00565E1A">
              <w:rPr>
                <w:snapToGrid w:val="0"/>
              </w:rPr>
              <w:t>Riveted, Welded, Pinned and Bolted Connections, Strength and Efficiency and Design of Joints. Introduction to High Strength Friction Grip Bolts.</w:t>
            </w:r>
          </w:p>
          <w:p w:rsidR="0005660E" w:rsidRPr="00565E1A" w:rsidRDefault="0005660E" w:rsidP="00D645DA">
            <w:pPr>
              <w:pStyle w:val="body"/>
              <w:spacing w:line="240" w:lineRule="auto"/>
              <w:rPr>
                <w:snapToGrid w:val="0"/>
              </w:rPr>
            </w:pPr>
            <w:r w:rsidRPr="00565E1A">
              <w:rPr>
                <w:snapToGrid w:val="0"/>
              </w:rPr>
              <w:t> </w:t>
            </w:r>
          </w:p>
          <w:p w:rsidR="0005660E" w:rsidRPr="00565E1A" w:rsidRDefault="0005660E" w:rsidP="00D645DA">
            <w:pPr>
              <w:pStyle w:val="body"/>
              <w:spacing w:line="240" w:lineRule="auto"/>
              <w:ind w:firstLine="0"/>
              <w:rPr>
                <w:snapToGrid w:val="0"/>
              </w:rPr>
            </w:pPr>
            <w:r w:rsidRPr="00565E1A">
              <w:rPr>
                <w:snapToGrid w:val="0"/>
              </w:rPr>
              <w:t>Unit III</w:t>
            </w:r>
          </w:p>
          <w:p w:rsidR="0005660E" w:rsidRPr="00565E1A" w:rsidRDefault="0005660E" w:rsidP="00D645DA">
            <w:pPr>
              <w:pStyle w:val="body"/>
              <w:spacing w:line="240" w:lineRule="auto"/>
              <w:ind w:firstLine="0"/>
              <w:rPr>
                <w:snapToGrid w:val="0"/>
              </w:rPr>
            </w:pPr>
            <w:r w:rsidRPr="00565E1A">
              <w:rPr>
                <w:snapToGrid w:val="0"/>
              </w:rPr>
              <w:t>Effective length. Slenderness Ratio, Strength of Compression Member, Design of Struts, Column, Built-up Columns, Encased Columns, Design of Eccentrically Loaded Columns, Splices. Design of Slab and Gusset Bases, Design of Grillage Footing.</w:t>
            </w:r>
          </w:p>
          <w:p w:rsidR="0005660E" w:rsidRPr="00565E1A" w:rsidRDefault="0005660E" w:rsidP="00D645DA">
            <w:pPr>
              <w:pStyle w:val="body"/>
              <w:spacing w:line="240" w:lineRule="auto"/>
              <w:ind w:firstLine="0"/>
              <w:rPr>
                <w:snapToGrid w:val="0"/>
              </w:rPr>
            </w:pPr>
            <w:r w:rsidRPr="00565E1A">
              <w:rPr>
                <w:snapToGrid w:val="0"/>
              </w:rPr>
              <w:t> </w:t>
            </w:r>
          </w:p>
          <w:p w:rsidR="0005660E" w:rsidRPr="00565E1A" w:rsidRDefault="0005660E" w:rsidP="00D645DA">
            <w:pPr>
              <w:pStyle w:val="body"/>
              <w:spacing w:line="240" w:lineRule="auto"/>
              <w:ind w:firstLine="0"/>
              <w:rPr>
                <w:snapToGrid w:val="0"/>
              </w:rPr>
            </w:pPr>
            <w:r w:rsidRPr="00565E1A">
              <w:rPr>
                <w:snapToGrid w:val="0"/>
              </w:rPr>
              <w:t>Unit IV</w:t>
            </w:r>
          </w:p>
          <w:p w:rsidR="0005660E" w:rsidRPr="00565E1A" w:rsidRDefault="0005660E" w:rsidP="00D645DA">
            <w:pPr>
              <w:pStyle w:val="body"/>
              <w:spacing w:line="240" w:lineRule="auto"/>
              <w:ind w:firstLine="0"/>
              <w:rPr>
                <w:snapToGrid w:val="0"/>
              </w:rPr>
            </w:pPr>
            <w:r w:rsidRPr="00565E1A">
              <w:rPr>
                <w:snapToGrid w:val="0"/>
              </w:rPr>
              <w:t>Tension members: Net and gross Sectional Areas, Strength of Members and their Design, Lug Angle.</w:t>
            </w:r>
          </w:p>
          <w:p w:rsidR="0005660E" w:rsidRPr="00565E1A" w:rsidRDefault="0005660E" w:rsidP="00D645DA">
            <w:pPr>
              <w:pStyle w:val="body"/>
              <w:spacing w:line="240" w:lineRule="auto"/>
              <w:ind w:firstLine="0"/>
              <w:rPr>
                <w:snapToGrid w:val="0"/>
              </w:rPr>
            </w:pPr>
            <w:r w:rsidRPr="00565E1A">
              <w:rPr>
                <w:snapToGrid w:val="0"/>
              </w:rPr>
              <w:t> </w:t>
            </w:r>
          </w:p>
          <w:p w:rsidR="0005660E" w:rsidRPr="00565E1A" w:rsidRDefault="0005660E" w:rsidP="00D645DA">
            <w:pPr>
              <w:pStyle w:val="body"/>
              <w:spacing w:line="240" w:lineRule="auto"/>
              <w:ind w:firstLine="0"/>
              <w:rPr>
                <w:snapToGrid w:val="0"/>
              </w:rPr>
            </w:pPr>
            <w:r w:rsidRPr="00565E1A">
              <w:rPr>
                <w:snapToGrid w:val="0"/>
              </w:rPr>
              <w:t>Unit V</w:t>
            </w:r>
          </w:p>
          <w:p w:rsidR="0005660E" w:rsidRPr="00565E1A" w:rsidRDefault="0005660E" w:rsidP="00D645DA">
            <w:pPr>
              <w:pStyle w:val="body"/>
              <w:spacing w:line="240" w:lineRule="auto"/>
              <w:ind w:firstLine="0"/>
              <w:rPr>
                <w:snapToGrid w:val="0"/>
              </w:rPr>
            </w:pPr>
            <w:r w:rsidRPr="00565E1A">
              <w:rPr>
                <w:snapToGrid w:val="0"/>
              </w:rPr>
              <w:t xml:space="preserve">Beams: Web Crippling and Web Buckling, Design of Laterally Supported Beam, Design of Laterally unsupported Beam, Encased Beam Lintel, </w:t>
            </w:r>
            <w:proofErr w:type="spellStart"/>
            <w:r w:rsidRPr="00565E1A">
              <w:rPr>
                <w:snapToGrid w:val="0"/>
              </w:rPr>
              <w:t>Purlins</w:t>
            </w:r>
            <w:proofErr w:type="spellEnd"/>
            <w:r w:rsidRPr="00565E1A">
              <w:rPr>
                <w:snapToGrid w:val="0"/>
              </w:rPr>
              <w:t xml:space="preserve">, </w:t>
            </w:r>
            <w:proofErr w:type="spellStart"/>
            <w:r w:rsidRPr="00565E1A">
              <w:rPr>
                <w:snapToGrid w:val="0"/>
              </w:rPr>
              <w:t>Builtup</w:t>
            </w:r>
            <w:proofErr w:type="spellEnd"/>
            <w:r w:rsidRPr="00565E1A">
              <w:rPr>
                <w:snapToGrid w:val="0"/>
              </w:rPr>
              <w:t xml:space="preserve"> Beams, Bearing plate.</w:t>
            </w:r>
          </w:p>
          <w:p w:rsidR="0005660E" w:rsidRPr="00565E1A" w:rsidRDefault="0005660E" w:rsidP="00D645DA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60E" w:rsidRPr="00565E1A" w:rsidRDefault="0005660E" w:rsidP="00D645DA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5E1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05660E" w:rsidRPr="00565E1A" w:rsidRDefault="0005660E" w:rsidP="00D645DA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5660E" w:rsidRPr="001B119A" w:rsidRDefault="0005660E" w:rsidP="0005660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660E" w:rsidRPr="001B119A" w:rsidRDefault="0005660E" w:rsidP="0005660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9A">
        <w:rPr>
          <w:rFonts w:ascii="Times New Roman" w:hAnsi="Times New Roman" w:cs="Times New Roman"/>
          <w:b/>
          <w:sz w:val="24"/>
          <w:szCs w:val="24"/>
        </w:rPr>
        <w:t>Books:</w:t>
      </w:r>
    </w:p>
    <w:p w:rsidR="0005660E" w:rsidRPr="001B119A" w:rsidRDefault="0005660E" w:rsidP="0005660E">
      <w:pPr>
        <w:numPr>
          <w:ilvl w:val="0"/>
          <w:numId w:val="10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 xml:space="preserve">Steel Structures, A S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Arya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 and J L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Azmani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Chand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 &amp; Brothers,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Roorkee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>, India</w:t>
      </w:r>
    </w:p>
    <w:p w:rsidR="0005660E" w:rsidRPr="001B119A" w:rsidRDefault="0005660E" w:rsidP="0005660E">
      <w:pPr>
        <w:numPr>
          <w:ilvl w:val="0"/>
          <w:numId w:val="10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 xml:space="preserve">Design of Steel Structures, P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Dayaratnam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>, Wheeler Publishing, Allahabad</w:t>
      </w:r>
    </w:p>
    <w:p w:rsidR="0005660E" w:rsidRPr="001B119A" w:rsidRDefault="0005660E" w:rsidP="0005660E">
      <w:pPr>
        <w:numPr>
          <w:ilvl w:val="0"/>
          <w:numId w:val="10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>Design of Steel Structures Vol. I, Ram Chandra, Standard Book House, Delhi</w:t>
      </w:r>
    </w:p>
    <w:p w:rsidR="0005660E" w:rsidRPr="001B119A" w:rsidRDefault="0005660E" w:rsidP="0005660E">
      <w:pPr>
        <w:numPr>
          <w:ilvl w:val="0"/>
          <w:numId w:val="10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 xml:space="preserve">Design of Steel Structures, L.S.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Negi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>, Tata McGraw Hill, New Delhi, 1996.</w:t>
      </w:r>
    </w:p>
    <w:p w:rsidR="0005660E" w:rsidRPr="001B119A" w:rsidRDefault="0005660E" w:rsidP="0005660E">
      <w:pPr>
        <w:numPr>
          <w:ilvl w:val="0"/>
          <w:numId w:val="10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 xml:space="preserve">Design of Steel Structures,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Kazmi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Jindal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>, Prentice Hall of India, New Delhi</w:t>
      </w:r>
    </w:p>
    <w:p w:rsidR="0005660E" w:rsidRPr="001B119A" w:rsidRDefault="0005660E" w:rsidP="000566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660E" w:rsidRPr="001B119A" w:rsidRDefault="0005660E" w:rsidP="000566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CT 60</w:t>
      </w:r>
      <w:r w:rsidR="005D3B8B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1B119A">
        <w:rPr>
          <w:rFonts w:ascii="Times New Roman" w:hAnsi="Times New Roman" w:cs="Times New Roman"/>
          <w:b/>
          <w:sz w:val="24"/>
          <w:szCs w:val="24"/>
        </w:rPr>
        <w:t>: Construction and Project Management:</w:t>
      </w:r>
      <w:r w:rsidRPr="001B119A">
        <w:rPr>
          <w:rFonts w:ascii="Times New Roman" w:hAnsi="Times New Roman" w:cs="Times New Roman"/>
          <w:b/>
          <w:sz w:val="24"/>
          <w:szCs w:val="24"/>
        </w:rPr>
        <w:tab/>
        <w:t xml:space="preserve">            L – T – P   :  CR</w:t>
      </w:r>
    </w:p>
    <w:p w:rsidR="0005660E" w:rsidRPr="001B119A" w:rsidRDefault="0005660E" w:rsidP="000566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9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5D3B8B">
        <w:rPr>
          <w:rFonts w:ascii="Times New Roman" w:hAnsi="Times New Roman" w:cs="Times New Roman"/>
          <w:b/>
          <w:sz w:val="24"/>
          <w:szCs w:val="24"/>
        </w:rPr>
        <w:t xml:space="preserve">4 </w:t>
      </w:r>
      <w:proofErr w:type="gramStart"/>
      <w:r w:rsidR="005D3B8B">
        <w:rPr>
          <w:rFonts w:ascii="Times New Roman" w:hAnsi="Times New Roman" w:cs="Times New Roman"/>
          <w:b/>
          <w:sz w:val="24"/>
          <w:szCs w:val="24"/>
        </w:rPr>
        <w:t>-  1</w:t>
      </w:r>
      <w:proofErr w:type="gramEnd"/>
      <w:r w:rsidRPr="001B119A">
        <w:rPr>
          <w:rFonts w:ascii="Times New Roman" w:hAnsi="Times New Roman" w:cs="Times New Roman"/>
          <w:b/>
          <w:sz w:val="24"/>
          <w:szCs w:val="24"/>
        </w:rPr>
        <w:t xml:space="preserve"> – 0   :  0</w:t>
      </w:r>
      <w:r w:rsidR="005D3B8B">
        <w:rPr>
          <w:rFonts w:ascii="Times New Roman" w:hAnsi="Times New Roman" w:cs="Times New Roman"/>
          <w:b/>
          <w:sz w:val="24"/>
          <w:szCs w:val="24"/>
        </w:rPr>
        <w:t>5</w:t>
      </w:r>
    </w:p>
    <w:p w:rsidR="0005660E" w:rsidRPr="001B119A" w:rsidRDefault="0005660E" w:rsidP="0005660E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5660E" w:rsidRPr="001B119A" w:rsidRDefault="0005660E" w:rsidP="000566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0" w:type="auto"/>
        <w:jc w:val="center"/>
        <w:tblLayout w:type="fixed"/>
        <w:tblLook w:val="0000"/>
      </w:tblPr>
      <w:tblGrid>
        <w:gridCol w:w="8118"/>
      </w:tblGrid>
      <w:tr w:rsidR="0005660E" w:rsidRPr="001B119A" w:rsidTr="00D645DA">
        <w:trPr>
          <w:trHeight w:val="5808"/>
          <w:jc w:val="center"/>
        </w:trPr>
        <w:tc>
          <w:tcPr>
            <w:tcW w:w="8118" w:type="dxa"/>
          </w:tcPr>
          <w:p w:rsidR="0005660E" w:rsidRPr="001B119A" w:rsidRDefault="0005660E" w:rsidP="00D645D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Unit I</w:t>
            </w:r>
          </w:p>
          <w:p w:rsidR="0005660E" w:rsidRPr="001B119A" w:rsidRDefault="0005660E" w:rsidP="00D645DA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Scientific </w:t>
            </w:r>
            <w:proofErr w:type="gram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management ,</w:t>
            </w:r>
            <w:proofErr w:type="gram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 Need of management, function and application of management,  organization, site and construction management.</w:t>
            </w:r>
          </w:p>
          <w:p w:rsidR="0005660E" w:rsidRDefault="0005660E" w:rsidP="00D645D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60E" w:rsidRPr="001B119A" w:rsidRDefault="0005660E" w:rsidP="00D645D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Unit II</w:t>
            </w:r>
          </w:p>
          <w:p w:rsidR="0005660E" w:rsidRPr="001B119A" w:rsidRDefault="0005660E" w:rsidP="00D645DA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Control and monitoring of progress, Cost control, Inspection and quality </w:t>
            </w:r>
            <w:proofErr w:type="spell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  <w:proofErr w:type="gram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:quality</w:t>
            </w:r>
            <w:proofErr w:type="spellEnd"/>
            <w:proofErr w:type="gram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 control daily </w:t>
            </w:r>
            <w:proofErr w:type="spell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report,Equipment</w:t>
            </w:r>
            <w:proofErr w:type="spell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checks,Activity</w:t>
            </w:r>
            <w:proofErr w:type="spell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schedule,Safety</w:t>
            </w:r>
            <w:proofErr w:type="spell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 manual.</w:t>
            </w:r>
          </w:p>
          <w:p w:rsidR="0005660E" w:rsidRDefault="0005660E" w:rsidP="00D645D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60E" w:rsidRPr="001B119A" w:rsidRDefault="0005660E" w:rsidP="00D645D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Unit III</w:t>
            </w:r>
          </w:p>
          <w:p w:rsidR="0005660E" w:rsidRPr="001B119A" w:rsidRDefault="0005660E" w:rsidP="00D645DA">
            <w:pPr>
              <w:pStyle w:val="NormalText"/>
              <w:tabs>
                <w:tab w:val="left" w:pos="14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The Elements of Project </w:t>
            </w:r>
            <w:proofErr w:type="spell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proofErr w:type="gram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:Network</w:t>
            </w:r>
            <w:proofErr w:type="spellEnd"/>
            <w:proofErr w:type="gram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 analysis, PERT and CPM, Critical path activities, Project network, Normal </w:t>
            </w:r>
            <w:proofErr w:type="spell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distribution,Times</w:t>
            </w:r>
            <w:proofErr w:type="spell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 xml:space="preserve">: Optimistic, Most </w:t>
            </w:r>
            <w:proofErr w:type="spellStart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likely,Pessimistic</w:t>
            </w:r>
            <w:proofErr w:type="spellEnd"/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5660E" w:rsidRPr="001B119A" w:rsidRDefault="0005660E" w:rsidP="00D645DA">
            <w:pPr>
              <w:pStyle w:val="NormalText"/>
              <w:tabs>
                <w:tab w:val="left" w:pos="14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60E" w:rsidRPr="001B119A" w:rsidRDefault="0005660E" w:rsidP="00D645D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19A">
              <w:rPr>
                <w:rFonts w:ascii="Times New Roman" w:hAnsi="Times New Roman" w:cs="Times New Roman"/>
                <w:sz w:val="24"/>
                <w:szCs w:val="24"/>
              </w:rPr>
              <w:t>Unit IV</w:t>
            </w:r>
          </w:p>
          <w:p w:rsidR="0005660E" w:rsidRPr="001B119A" w:rsidRDefault="0005660E" w:rsidP="00D645DA">
            <w:pPr>
              <w:pStyle w:val="BodyText"/>
              <w:snapToGrid w:val="0"/>
              <w:rPr>
                <w:szCs w:val="24"/>
              </w:rPr>
            </w:pPr>
            <w:r w:rsidRPr="001B119A">
              <w:rPr>
                <w:szCs w:val="24"/>
              </w:rPr>
              <w:t xml:space="preserve">Labour welfare and </w:t>
            </w:r>
            <w:proofErr w:type="spellStart"/>
            <w:r w:rsidRPr="001B119A">
              <w:rPr>
                <w:szCs w:val="24"/>
              </w:rPr>
              <w:t>labour</w:t>
            </w:r>
            <w:proofErr w:type="spellEnd"/>
            <w:r w:rsidRPr="001B119A">
              <w:rPr>
                <w:szCs w:val="24"/>
              </w:rPr>
              <w:t xml:space="preserve"> law. Departmental procedure and accounts, PWD accounts.  Stores and material management: Store accounts, Materials issue and receipt, Inventory Management and Quality Control.                                     </w:t>
            </w:r>
          </w:p>
          <w:p w:rsidR="0005660E" w:rsidRPr="001B119A" w:rsidRDefault="0005660E" w:rsidP="00D645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5660E" w:rsidRPr="001B119A" w:rsidRDefault="0005660E" w:rsidP="0005660E">
      <w:pPr>
        <w:tabs>
          <w:tab w:val="left" w:pos="2265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9A">
        <w:rPr>
          <w:rFonts w:ascii="Times New Roman" w:hAnsi="Times New Roman" w:cs="Times New Roman"/>
          <w:b/>
          <w:sz w:val="24"/>
          <w:szCs w:val="24"/>
        </w:rPr>
        <w:t>Books:</w:t>
      </w:r>
      <w:r w:rsidRPr="001B119A">
        <w:rPr>
          <w:rFonts w:ascii="Times New Roman" w:hAnsi="Times New Roman" w:cs="Times New Roman"/>
          <w:b/>
          <w:sz w:val="24"/>
          <w:szCs w:val="24"/>
        </w:rPr>
        <w:tab/>
      </w:r>
    </w:p>
    <w:p w:rsidR="0005660E" w:rsidRPr="001B119A" w:rsidRDefault="0005660E" w:rsidP="0005660E">
      <w:pPr>
        <w:numPr>
          <w:ilvl w:val="0"/>
          <w:numId w:val="8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 xml:space="preserve">Construction Management and Accounts,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Harpal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 Singh, Tata McGraw Hill, New Delhi</w:t>
      </w:r>
    </w:p>
    <w:p w:rsidR="0005660E" w:rsidRPr="001B119A" w:rsidRDefault="0005660E" w:rsidP="0005660E">
      <w:pPr>
        <w:numPr>
          <w:ilvl w:val="0"/>
          <w:numId w:val="8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 xml:space="preserve">Construction Management Practices, V K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Raina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>, Tata McGraw Hill, New Delhi</w:t>
      </w:r>
    </w:p>
    <w:p w:rsidR="0005660E" w:rsidRPr="001B119A" w:rsidRDefault="0005660E" w:rsidP="0005660E">
      <w:pPr>
        <w:numPr>
          <w:ilvl w:val="0"/>
          <w:numId w:val="8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 xml:space="preserve">Management in Construction Industry, 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P.P.Dharwadker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>, Oxford &amp; IBH, New Delhi</w:t>
      </w:r>
    </w:p>
    <w:p w:rsidR="0005660E" w:rsidRPr="001B119A" w:rsidRDefault="0005660E" w:rsidP="0005660E">
      <w:pPr>
        <w:numPr>
          <w:ilvl w:val="0"/>
          <w:numId w:val="8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9A">
        <w:rPr>
          <w:rFonts w:ascii="Times New Roman" w:hAnsi="Times New Roman" w:cs="Times New Roman"/>
          <w:sz w:val="24"/>
          <w:szCs w:val="24"/>
        </w:rPr>
        <w:t xml:space="preserve">Construction Planning &amp; Management, P.S.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Gahlot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 xml:space="preserve"> &amp;B.M </w:t>
      </w:r>
      <w:proofErr w:type="spellStart"/>
      <w:r w:rsidRPr="001B119A">
        <w:rPr>
          <w:rFonts w:ascii="Times New Roman" w:hAnsi="Times New Roman" w:cs="Times New Roman"/>
          <w:sz w:val="24"/>
          <w:szCs w:val="24"/>
        </w:rPr>
        <w:t>Dhir</w:t>
      </w:r>
      <w:proofErr w:type="spellEnd"/>
      <w:r w:rsidRPr="001B119A">
        <w:rPr>
          <w:rFonts w:ascii="Times New Roman" w:hAnsi="Times New Roman" w:cs="Times New Roman"/>
          <w:sz w:val="24"/>
          <w:szCs w:val="24"/>
        </w:rPr>
        <w:t>, New Age International, New Delhi</w:t>
      </w:r>
    </w:p>
    <w:p w:rsidR="0005660E" w:rsidRDefault="0005660E" w:rsidP="0005660E">
      <w:pPr>
        <w:spacing w:after="0" w:line="240" w:lineRule="auto"/>
        <w:rPr>
          <w:rFonts w:ascii="Times New Roman" w:hAnsi="Times New Roman"/>
          <w:b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/>
          <w:b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/>
          <w:b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/>
          <w:b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/>
          <w:b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/>
          <w:b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/>
          <w:b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/>
          <w:b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/>
          <w:b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/>
          <w:b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/>
          <w:b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/>
          <w:b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/>
          <w:b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/>
          <w:b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/>
          <w:b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/>
          <w:b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/>
          <w:b/>
        </w:rPr>
      </w:pPr>
    </w:p>
    <w:p w:rsidR="0005660E" w:rsidRDefault="005D3B8B" w:rsidP="0005660E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CT 611</w:t>
      </w:r>
      <w:r w:rsidR="0005660E">
        <w:rPr>
          <w:rFonts w:ascii="Times New Roman" w:hAnsi="Times New Roman"/>
          <w:b/>
        </w:rPr>
        <w:t xml:space="preserve">           : Construction Methods and Machinery</w:t>
      </w:r>
      <w:r w:rsidR="0005660E">
        <w:rPr>
          <w:rFonts w:ascii="Times New Roman" w:hAnsi="Times New Roman"/>
          <w:b/>
        </w:rPr>
        <w:tab/>
        <w:t xml:space="preserve">            L – T – P   :  CR</w:t>
      </w:r>
    </w:p>
    <w:p w:rsidR="0005660E" w:rsidRDefault="0005660E" w:rsidP="0005660E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                                           </w:t>
      </w:r>
      <w:r w:rsidR="005D3B8B">
        <w:rPr>
          <w:rFonts w:ascii="Times New Roman" w:hAnsi="Times New Roman"/>
          <w:b/>
        </w:rPr>
        <w:t xml:space="preserve">                       4 - 0 – 2</w:t>
      </w:r>
      <w:r>
        <w:rPr>
          <w:rFonts w:ascii="Times New Roman" w:hAnsi="Times New Roman"/>
          <w:b/>
        </w:rPr>
        <w:t xml:space="preserve">    :  04</w:t>
      </w:r>
    </w:p>
    <w:p w:rsidR="0005660E" w:rsidRDefault="0005660E" w:rsidP="0005660E">
      <w:pPr>
        <w:spacing w:after="0" w:line="240" w:lineRule="auto"/>
        <w:rPr>
          <w:rFonts w:ascii="Times New Roman" w:hAnsi="Times New Roman"/>
          <w:b/>
        </w:rPr>
      </w:pPr>
    </w:p>
    <w:p w:rsidR="0005660E" w:rsidRDefault="0005660E" w:rsidP="0005660E">
      <w:pPr>
        <w:tabs>
          <w:tab w:val="left" w:pos="6480"/>
        </w:tabs>
        <w:spacing w:after="0" w:line="240" w:lineRule="auto"/>
        <w:rPr>
          <w:rFonts w:ascii="Times New Roman" w:hAnsi="Times New Roman"/>
          <w:b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/>
          <w:b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/>
          <w:b/>
          <w:u w:val="single"/>
        </w:rPr>
      </w:pPr>
    </w:p>
    <w:p w:rsidR="0005660E" w:rsidRDefault="0005660E" w:rsidP="0005660E">
      <w:pPr>
        <w:spacing w:after="0" w:line="240" w:lineRule="auto"/>
        <w:rPr>
          <w:rFonts w:ascii="Times New Roman" w:hAnsi="Times New Roman"/>
          <w:b/>
          <w:u w:val="single"/>
        </w:rPr>
      </w:pPr>
    </w:p>
    <w:tbl>
      <w:tblPr>
        <w:tblW w:w="0" w:type="auto"/>
        <w:jc w:val="center"/>
        <w:tblLayout w:type="fixed"/>
        <w:tblLook w:val="04A0"/>
      </w:tblPr>
      <w:tblGrid>
        <w:gridCol w:w="1008"/>
        <w:gridCol w:w="7110"/>
      </w:tblGrid>
      <w:tr w:rsidR="0005660E" w:rsidTr="0005660E">
        <w:trPr>
          <w:trHeight w:val="279"/>
          <w:jc w:val="center"/>
        </w:trPr>
        <w:tc>
          <w:tcPr>
            <w:tcW w:w="1008" w:type="dxa"/>
            <w:hideMark/>
          </w:tcPr>
          <w:p w:rsidR="0005660E" w:rsidRDefault="0005660E">
            <w:pPr>
              <w:snapToGrid w:val="0"/>
              <w:spacing w:after="0" w:line="24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</w:rPr>
              <w:t>Unit I</w:t>
            </w:r>
          </w:p>
        </w:tc>
        <w:tc>
          <w:tcPr>
            <w:tcW w:w="7110" w:type="dxa"/>
          </w:tcPr>
          <w:p w:rsidR="0005660E" w:rsidRDefault="0005660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</w:rPr>
              <w:t>Engineering and construction economy, steps involved in construction.</w:t>
            </w:r>
          </w:p>
          <w:p w:rsidR="0005660E" w:rsidRDefault="0005660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</w:p>
        </w:tc>
      </w:tr>
      <w:tr w:rsidR="0005660E" w:rsidTr="0005660E">
        <w:trPr>
          <w:trHeight w:val="279"/>
          <w:jc w:val="center"/>
        </w:trPr>
        <w:tc>
          <w:tcPr>
            <w:tcW w:w="1008" w:type="dxa"/>
            <w:hideMark/>
          </w:tcPr>
          <w:p w:rsidR="0005660E" w:rsidRDefault="0005660E">
            <w:pPr>
              <w:snapToGrid w:val="0"/>
              <w:spacing w:after="0" w:line="24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</w:rPr>
              <w:t>Unit II</w:t>
            </w:r>
          </w:p>
        </w:tc>
        <w:tc>
          <w:tcPr>
            <w:tcW w:w="7110" w:type="dxa"/>
          </w:tcPr>
          <w:p w:rsidR="0005660E" w:rsidRDefault="0005660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</w:rPr>
              <w:t>Supervision of concreting in hot and cold climate, quality control, precautions to be taken in construction of high rise buildings.</w:t>
            </w:r>
          </w:p>
          <w:p w:rsidR="0005660E" w:rsidRDefault="0005660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</w:p>
        </w:tc>
      </w:tr>
      <w:tr w:rsidR="0005660E" w:rsidTr="0005660E">
        <w:trPr>
          <w:trHeight w:val="279"/>
          <w:jc w:val="center"/>
        </w:trPr>
        <w:tc>
          <w:tcPr>
            <w:tcW w:w="1008" w:type="dxa"/>
            <w:hideMark/>
          </w:tcPr>
          <w:p w:rsidR="0005660E" w:rsidRDefault="0005660E">
            <w:pPr>
              <w:snapToGrid w:val="0"/>
              <w:spacing w:after="0" w:line="24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</w:rPr>
              <w:t>Unit III</w:t>
            </w:r>
          </w:p>
        </w:tc>
        <w:tc>
          <w:tcPr>
            <w:tcW w:w="7110" w:type="dxa"/>
          </w:tcPr>
          <w:p w:rsidR="0005660E" w:rsidRDefault="0005660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</w:rPr>
              <w:t>Erection of steel structures. Use of compressed air in construction.</w:t>
            </w:r>
          </w:p>
          <w:p w:rsidR="0005660E" w:rsidRDefault="0005660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</w:p>
        </w:tc>
      </w:tr>
      <w:tr w:rsidR="0005660E" w:rsidTr="0005660E">
        <w:trPr>
          <w:trHeight w:val="279"/>
          <w:jc w:val="center"/>
        </w:trPr>
        <w:tc>
          <w:tcPr>
            <w:tcW w:w="1008" w:type="dxa"/>
            <w:hideMark/>
          </w:tcPr>
          <w:p w:rsidR="0005660E" w:rsidRDefault="0005660E">
            <w:pPr>
              <w:snapToGrid w:val="0"/>
              <w:spacing w:after="0" w:line="24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</w:rPr>
              <w:t>Unit IV</w:t>
            </w:r>
          </w:p>
        </w:tc>
        <w:tc>
          <w:tcPr>
            <w:tcW w:w="7110" w:type="dxa"/>
          </w:tcPr>
          <w:p w:rsidR="0005660E" w:rsidRDefault="0005660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</w:rPr>
              <w:t>Standard and special equipments, Selection, operation and maintenance of equipments.</w:t>
            </w:r>
          </w:p>
          <w:p w:rsidR="0005660E" w:rsidRDefault="0005660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</w:p>
        </w:tc>
      </w:tr>
      <w:tr w:rsidR="0005660E" w:rsidTr="0005660E">
        <w:trPr>
          <w:trHeight w:val="279"/>
          <w:jc w:val="center"/>
        </w:trPr>
        <w:tc>
          <w:tcPr>
            <w:tcW w:w="1008" w:type="dxa"/>
            <w:hideMark/>
          </w:tcPr>
          <w:p w:rsidR="0005660E" w:rsidRDefault="0005660E">
            <w:pPr>
              <w:snapToGrid w:val="0"/>
              <w:spacing w:after="0" w:line="24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</w:rPr>
              <w:t>Unit V</w:t>
            </w:r>
          </w:p>
        </w:tc>
        <w:tc>
          <w:tcPr>
            <w:tcW w:w="7110" w:type="dxa"/>
            <w:hideMark/>
          </w:tcPr>
          <w:p w:rsidR="0005660E" w:rsidRDefault="0005660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</w:rPr>
              <w:t>Construction accidents; types and causes, effective preventive measures.</w:t>
            </w:r>
          </w:p>
        </w:tc>
      </w:tr>
    </w:tbl>
    <w:p w:rsidR="0005660E" w:rsidRDefault="0005660E" w:rsidP="0005660E">
      <w:pPr>
        <w:spacing w:after="0" w:line="240" w:lineRule="auto"/>
        <w:jc w:val="both"/>
        <w:rPr>
          <w:rFonts w:ascii="Times New Roman" w:hAnsi="Times New Roman"/>
          <w:b/>
          <w:szCs w:val="22"/>
        </w:rPr>
      </w:pPr>
    </w:p>
    <w:p w:rsidR="0005660E" w:rsidRDefault="0005660E" w:rsidP="0005660E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05660E" w:rsidRDefault="0005660E" w:rsidP="0005660E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05660E" w:rsidRDefault="0005660E" w:rsidP="0005660E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Books:</w:t>
      </w:r>
    </w:p>
    <w:p w:rsidR="0005660E" w:rsidRDefault="0005660E" w:rsidP="0005660E">
      <w:pPr>
        <w:numPr>
          <w:ilvl w:val="0"/>
          <w:numId w:val="13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Construction Equipments, Job Planning</w:t>
      </w:r>
      <w:proofErr w:type="gramStart"/>
      <w:r>
        <w:rPr>
          <w:rFonts w:ascii="Times New Roman" w:hAnsi="Times New Roman"/>
        </w:rPr>
        <w:t>,  S.V</w:t>
      </w:r>
      <w:proofErr w:type="gram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Deodhar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Khanna</w:t>
      </w:r>
      <w:proofErr w:type="spellEnd"/>
      <w:r>
        <w:rPr>
          <w:rFonts w:ascii="Times New Roman" w:hAnsi="Times New Roman"/>
        </w:rPr>
        <w:t xml:space="preserve"> Publishers, New Delhi, 1988.</w:t>
      </w:r>
    </w:p>
    <w:p w:rsidR="0005660E" w:rsidRDefault="0005660E" w:rsidP="0005660E">
      <w:pPr>
        <w:numPr>
          <w:ilvl w:val="0"/>
          <w:numId w:val="13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Construction of Structures &amp; Management of Works,   S.C. </w:t>
      </w:r>
      <w:proofErr w:type="spellStart"/>
      <w:r>
        <w:rPr>
          <w:rFonts w:ascii="Times New Roman" w:hAnsi="Times New Roman"/>
        </w:rPr>
        <w:t>Rangawala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Charotar</w:t>
      </w:r>
      <w:proofErr w:type="spellEnd"/>
      <w:r>
        <w:rPr>
          <w:rFonts w:ascii="Times New Roman" w:hAnsi="Times New Roman"/>
        </w:rPr>
        <w:t xml:space="preserve"> Publishing House, </w:t>
      </w:r>
      <w:proofErr w:type="spellStart"/>
      <w:r>
        <w:rPr>
          <w:rFonts w:ascii="Times New Roman" w:hAnsi="Times New Roman"/>
        </w:rPr>
        <w:t>Anand</w:t>
      </w:r>
      <w:proofErr w:type="spellEnd"/>
      <w:r>
        <w:rPr>
          <w:rFonts w:ascii="Times New Roman" w:hAnsi="Times New Roman"/>
        </w:rPr>
        <w:t>, India, 1985.</w:t>
      </w:r>
    </w:p>
    <w:p w:rsidR="0005660E" w:rsidRDefault="0005660E" w:rsidP="0005660E">
      <w:pPr>
        <w:numPr>
          <w:ilvl w:val="0"/>
          <w:numId w:val="13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Construction Planning Equipments and Methods, R.L. </w:t>
      </w:r>
      <w:proofErr w:type="spellStart"/>
      <w:r>
        <w:rPr>
          <w:rFonts w:ascii="Times New Roman" w:hAnsi="Times New Roman"/>
        </w:rPr>
        <w:t>Peurifoy</w:t>
      </w:r>
      <w:proofErr w:type="spellEnd"/>
      <w:r>
        <w:rPr>
          <w:rFonts w:ascii="Times New Roman" w:hAnsi="Times New Roman"/>
        </w:rPr>
        <w:t xml:space="preserve">, W B Ledbetter and C J </w:t>
      </w:r>
      <w:proofErr w:type="spellStart"/>
      <w:r>
        <w:rPr>
          <w:rFonts w:ascii="Times New Roman" w:hAnsi="Times New Roman"/>
        </w:rPr>
        <w:t>Schexnayder</w:t>
      </w:r>
      <w:proofErr w:type="spellEnd"/>
      <w:r>
        <w:rPr>
          <w:rFonts w:ascii="Times New Roman" w:hAnsi="Times New Roman"/>
        </w:rPr>
        <w:t>, McGraw Hill, NY, 1996.</w:t>
      </w:r>
    </w:p>
    <w:p w:rsidR="0005660E" w:rsidRDefault="0005660E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84EA7" w:rsidRDefault="00284EA7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84EA7" w:rsidRPr="00284EA7" w:rsidRDefault="00284EA7" w:rsidP="00284EA7">
      <w:pPr>
        <w:spacing w:after="0" w:line="240" w:lineRule="auto"/>
        <w:rPr>
          <w:rFonts w:ascii="Times New Roman" w:hAnsi="Times New Roman"/>
          <w:b/>
        </w:rPr>
      </w:pPr>
      <w:r w:rsidRPr="00284EA7">
        <w:rPr>
          <w:rFonts w:ascii="Times New Roman" w:hAnsi="Times New Roman" w:cs="Times New Roman"/>
          <w:b/>
          <w:sz w:val="24"/>
          <w:szCs w:val="24"/>
        </w:rPr>
        <w:t>CT 612: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84EA7">
        <w:rPr>
          <w:rFonts w:ascii="Times New Roman" w:hAnsi="Times New Roman" w:cs="Times New Roman"/>
          <w:b/>
          <w:sz w:val="24"/>
          <w:szCs w:val="24"/>
        </w:rPr>
        <w:t>Water Resource Engineering</w:t>
      </w:r>
      <w:r w:rsidRPr="00284EA7">
        <w:rPr>
          <w:rFonts w:ascii="Times New Roman" w:hAnsi="Times New Roman"/>
          <w:b/>
        </w:rPr>
        <w:t xml:space="preserve">                                  L – T – P   :  CR</w:t>
      </w:r>
    </w:p>
    <w:p w:rsidR="00284EA7" w:rsidRPr="00284EA7" w:rsidRDefault="00284EA7" w:rsidP="00284EA7">
      <w:pPr>
        <w:spacing w:after="0" w:line="240" w:lineRule="auto"/>
        <w:rPr>
          <w:rFonts w:ascii="Times New Roman" w:hAnsi="Times New Roman"/>
          <w:b/>
        </w:rPr>
      </w:pPr>
      <w:r w:rsidRPr="00284EA7">
        <w:rPr>
          <w:rFonts w:ascii="Times New Roman" w:hAnsi="Times New Roman"/>
          <w:b/>
        </w:rPr>
        <w:t xml:space="preserve">                                                                                                         4 - 0 – 2    :  04</w:t>
      </w:r>
    </w:p>
    <w:p w:rsidR="00284EA7" w:rsidRDefault="00284EA7" w:rsidP="00284EA7">
      <w:pPr>
        <w:spacing w:after="0" w:line="240" w:lineRule="auto"/>
        <w:rPr>
          <w:rFonts w:ascii="Times New Roman" w:hAnsi="Times New Roman"/>
          <w:b/>
        </w:rPr>
      </w:pPr>
    </w:p>
    <w:p w:rsidR="00284EA7" w:rsidRDefault="00284EA7" w:rsidP="00284EA7">
      <w:pPr>
        <w:spacing w:after="0" w:line="240" w:lineRule="auto"/>
        <w:rPr>
          <w:rFonts w:ascii="Times New Roman" w:hAnsi="Times New Roman"/>
          <w:b/>
        </w:rPr>
      </w:pPr>
    </w:p>
    <w:tbl>
      <w:tblPr>
        <w:tblW w:w="0" w:type="auto"/>
        <w:jc w:val="center"/>
        <w:tblLayout w:type="fixed"/>
        <w:tblLook w:val="0000"/>
      </w:tblPr>
      <w:tblGrid>
        <w:gridCol w:w="1008"/>
        <w:gridCol w:w="7110"/>
      </w:tblGrid>
      <w:tr w:rsidR="00284EA7" w:rsidRPr="00C810CB" w:rsidTr="00537E7B">
        <w:trPr>
          <w:trHeight w:val="279"/>
          <w:jc w:val="center"/>
        </w:trPr>
        <w:tc>
          <w:tcPr>
            <w:tcW w:w="1008" w:type="dxa"/>
          </w:tcPr>
          <w:p w:rsidR="00284EA7" w:rsidRPr="00C810CB" w:rsidRDefault="00284EA7" w:rsidP="00537E7B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</w:t>
            </w:r>
          </w:p>
        </w:tc>
        <w:tc>
          <w:tcPr>
            <w:tcW w:w="7110" w:type="dxa"/>
          </w:tcPr>
          <w:p w:rsidR="00284EA7" w:rsidRDefault="00284EA7" w:rsidP="00537E7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 xml:space="preserve">Hydrological cycle - precipitation, measurement of precipitation, preparation and presentation of data, mass curve, hydrograph, point rainfall, depth-area-duration relationships, maximum precipitation. </w:t>
            </w:r>
            <w:proofErr w:type="spellStart"/>
            <w:r w:rsidRPr="00C810CB">
              <w:rPr>
                <w:rFonts w:ascii="Times New Roman" w:hAnsi="Times New Roman"/>
              </w:rPr>
              <w:t>Evapotranspiration</w:t>
            </w:r>
            <w:proofErr w:type="spellEnd"/>
            <w:r w:rsidRPr="00C810CB">
              <w:rPr>
                <w:rFonts w:ascii="Times New Roman" w:hAnsi="Times New Roman"/>
              </w:rPr>
              <w:t xml:space="preserve"> and Infiltration.</w:t>
            </w:r>
          </w:p>
          <w:p w:rsidR="00284EA7" w:rsidRPr="00C810CB" w:rsidRDefault="00284EA7" w:rsidP="00537E7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284EA7" w:rsidRPr="00C810CB" w:rsidTr="00537E7B">
        <w:trPr>
          <w:trHeight w:val="279"/>
          <w:jc w:val="center"/>
        </w:trPr>
        <w:tc>
          <w:tcPr>
            <w:tcW w:w="1008" w:type="dxa"/>
          </w:tcPr>
          <w:p w:rsidR="00284EA7" w:rsidRPr="00C810CB" w:rsidRDefault="00284EA7" w:rsidP="00537E7B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II</w:t>
            </w:r>
          </w:p>
        </w:tc>
        <w:tc>
          <w:tcPr>
            <w:tcW w:w="7110" w:type="dxa"/>
          </w:tcPr>
          <w:p w:rsidR="00284EA7" w:rsidRDefault="00284EA7" w:rsidP="00537E7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Stream flow measurement, measurement of stage and velocity, Rainfall - runoff characteristics, rainfall runoff correlation, flow duration curve, flow mass curve. Hydrographs - definition, influencing factors and components of a hydrograph, base flow separation, effective rainfall, unit hydrograph, use and limitations.</w:t>
            </w:r>
          </w:p>
          <w:p w:rsidR="00284EA7" w:rsidRPr="00C810CB" w:rsidRDefault="00284EA7" w:rsidP="00537E7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284EA7" w:rsidRPr="00C810CB" w:rsidTr="00537E7B">
        <w:trPr>
          <w:trHeight w:val="279"/>
          <w:jc w:val="center"/>
        </w:trPr>
        <w:tc>
          <w:tcPr>
            <w:tcW w:w="1008" w:type="dxa"/>
          </w:tcPr>
          <w:p w:rsidR="00284EA7" w:rsidRPr="00C810CB" w:rsidRDefault="00284EA7" w:rsidP="00537E7B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III</w:t>
            </w:r>
          </w:p>
        </w:tc>
        <w:tc>
          <w:tcPr>
            <w:tcW w:w="7110" w:type="dxa"/>
          </w:tcPr>
          <w:p w:rsidR="00284EA7" w:rsidRDefault="00284EA7" w:rsidP="00537E7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 xml:space="preserve">Groundwater - forms of surface water, aquifer, </w:t>
            </w:r>
            <w:proofErr w:type="spellStart"/>
            <w:r w:rsidRPr="00C810CB">
              <w:rPr>
                <w:rFonts w:ascii="Times New Roman" w:hAnsi="Times New Roman"/>
              </w:rPr>
              <w:t>aquitard</w:t>
            </w:r>
            <w:proofErr w:type="spellEnd"/>
            <w:r w:rsidRPr="00C810CB">
              <w:rPr>
                <w:rFonts w:ascii="Times New Roman" w:hAnsi="Times New Roman"/>
              </w:rPr>
              <w:t xml:space="preserve">, </w:t>
            </w:r>
            <w:proofErr w:type="spellStart"/>
            <w:r w:rsidRPr="00C810CB">
              <w:rPr>
                <w:rFonts w:ascii="Times New Roman" w:hAnsi="Times New Roman"/>
              </w:rPr>
              <w:t>aquiclude</w:t>
            </w:r>
            <w:proofErr w:type="spellEnd"/>
            <w:r w:rsidRPr="00C810CB">
              <w:rPr>
                <w:rFonts w:ascii="Times New Roman" w:hAnsi="Times New Roman"/>
              </w:rPr>
              <w:t xml:space="preserve">, </w:t>
            </w:r>
            <w:proofErr w:type="spellStart"/>
            <w:r w:rsidRPr="00C810CB">
              <w:rPr>
                <w:rFonts w:ascii="Times New Roman" w:hAnsi="Times New Roman"/>
              </w:rPr>
              <w:t>aquifuse</w:t>
            </w:r>
            <w:proofErr w:type="spellEnd"/>
            <w:r w:rsidRPr="00C810CB">
              <w:rPr>
                <w:rFonts w:ascii="Times New Roman" w:hAnsi="Times New Roman"/>
              </w:rPr>
              <w:t>; Aquifer properties, specific yield and specific retention, Darcy’s law, hydraulic conductivity, transmissibility - steady flow in a well.</w:t>
            </w:r>
            <w:r w:rsidRPr="00C810CB">
              <w:rPr>
                <w:rFonts w:ascii="Times New Roman" w:hAnsi="Times New Roman"/>
              </w:rPr>
              <w:tab/>
            </w:r>
          </w:p>
          <w:p w:rsidR="00284EA7" w:rsidRPr="00C810CB" w:rsidRDefault="00284EA7" w:rsidP="00537E7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284EA7" w:rsidRPr="00C810CB" w:rsidTr="00537E7B">
        <w:trPr>
          <w:trHeight w:val="279"/>
          <w:jc w:val="center"/>
        </w:trPr>
        <w:tc>
          <w:tcPr>
            <w:tcW w:w="1008" w:type="dxa"/>
          </w:tcPr>
          <w:p w:rsidR="00284EA7" w:rsidRPr="00C810CB" w:rsidRDefault="00284EA7" w:rsidP="00537E7B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IV</w:t>
            </w:r>
          </w:p>
        </w:tc>
        <w:tc>
          <w:tcPr>
            <w:tcW w:w="7110" w:type="dxa"/>
          </w:tcPr>
          <w:p w:rsidR="00284EA7" w:rsidRPr="00C810CB" w:rsidRDefault="00284EA7" w:rsidP="00537E7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Crops and crops season; Soil - water relationships, field capacity, infiltration, consumptive use, requirement and frequency of irrigation; Canal irrigation, Canal outlets.</w:t>
            </w:r>
            <w:r w:rsidRPr="00C810CB">
              <w:rPr>
                <w:rFonts w:ascii="Times New Roman" w:hAnsi="Times New Roman"/>
              </w:rPr>
              <w:tab/>
              <w:t>Water logging and Canal lining. River training works.</w:t>
            </w:r>
          </w:p>
        </w:tc>
      </w:tr>
    </w:tbl>
    <w:p w:rsidR="00284EA7" w:rsidRPr="00C810CB" w:rsidRDefault="00284EA7" w:rsidP="00284EA7">
      <w:pPr>
        <w:pStyle w:val="Heading1"/>
        <w:numPr>
          <w:ilvl w:val="0"/>
          <w:numId w:val="4"/>
        </w:numPr>
        <w:tabs>
          <w:tab w:val="left" w:pos="0"/>
        </w:tabs>
        <w:rPr>
          <w:sz w:val="22"/>
          <w:szCs w:val="22"/>
        </w:rPr>
      </w:pPr>
    </w:p>
    <w:p w:rsidR="00284EA7" w:rsidRPr="00C810CB" w:rsidRDefault="00284EA7" w:rsidP="00284EA7">
      <w:pPr>
        <w:pStyle w:val="Heading1"/>
        <w:numPr>
          <w:ilvl w:val="0"/>
          <w:numId w:val="4"/>
        </w:numPr>
        <w:tabs>
          <w:tab w:val="left" w:pos="0"/>
        </w:tabs>
        <w:rPr>
          <w:sz w:val="22"/>
          <w:szCs w:val="22"/>
        </w:rPr>
      </w:pPr>
    </w:p>
    <w:p w:rsidR="00284EA7" w:rsidRPr="00C810CB" w:rsidRDefault="00284EA7" w:rsidP="00284EA7">
      <w:pPr>
        <w:pStyle w:val="Heading1"/>
        <w:numPr>
          <w:ilvl w:val="0"/>
          <w:numId w:val="4"/>
        </w:numPr>
        <w:tabs>
          <w:tab w:val="left" w:pos="0"/>
        </w:tabs>
        <w:rPr>
          <w:sz w:val="22"/>
          <w:szCs w:val="22"/>
        </w:rPr>
      </w:pPr>
    </w:p>
    <w:p w:rsidR="00284EA7" w:rsidRPr="00C810CB" w:rsidRDefault="00284EA7" w:rsidP="00284EA7">
      <w:pPr>
        <w:pStyle w:val="Heading1"/>
        <w:numPr>
          <w:ilvl w:val="0"/>
          <w:numId w:val="4"/>
        </w:numPr>
        <w:tabs>
          <w:tab w:val="left" w:pos="0"/>
        </w:tabs>
        <w:rPr>
          <w:sz w:val="22"/>
          <w:szCs w:val="22"/>
        </w:rPr>
      </w:pPr>
      <w:r w:rsidRPr="00C810CB">
        <w:rPr>
          <w:sz w:val="22"/>
          <w:szCs w:val="22"/>
        </w:rPr>
        <w:t>Books:</w:t>
      </w:r>
    </w:p>
    <w:p w:rsidR="00284EA7" w:rsidRPr="00C810CB" w:rsidRDefault="00284EA7" w:rsidP="00284EA7">
      <w:pPr>
        <w:numPr>
          <w:ilvl w:val="0"/>
          <w:numId w:val="9"/>
        </w:numPr>
        <w:tabs>
          <w:tab w:val="left" w:pos="450"/>
        </w:tabs>
        <w:suppressAutoHyphens/>
        <w:spacing w:after="0" w:line="240" w:lineRule="auto"/>
        <w:ind w:left="450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Engineering Hydrology, </w:t>
      </w:r>
      <w:proofErr w:type="spellStart"/>
      <w:r w:rsidRPr="00C810CB">
        <w:rPr>
          <w:rFonts w:ascii="Times New Roman" w:hAnsi="Times New Roman"/>
        </w:rPr>
        <w:t>Subramanya</w:t>
      </w:r>
      <w:proofErr w:type="spellEnd"/>
      <w:r w:rsidRPr="00C810CB">
        <w:rPr>
          <w:rFonts w:ascii="Times New Roman" w:hAnsi="Times New Roman"/>
        </w:rPr>
        <w:t>, K., Tata McGraw Hill, New Delhi, 1994.</w:t>
      </w:r>
    </w:p>
    <w:p w:rsidR="00284EA7" w:rsidRPr="00C810CB" w:rsidRDefault="00284EA7" w:rsidP="00284EA7">
      <w:pPr>
        <w:numPr>
          <w:ilvl w:val="0"/>
          <w:numId w:val="9"/>
        </w:numPr>
        <w:tabs>
          <w:tab w:val="left" w:pos="450"/>
        </w:tabs>
        <w:suppressAutoHyphens/>
        <w:spacing w:after="0" w:line="240" w:lineRule="auto"/>
        <w:ind w:left="450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Hydrology, Principles, Analysis and Design, </w:t>
      </w:r>
      <w:proofErr w:type="spellStart"/>
      <w:r w:rsidRPr="00C810CB">
        <w:rPr>
          <w:rFonts w:ascii="Times New Roman" w:hAnsi="Times New Roman"/>
        </w:rPr>
        <w:t>Raghunath</w:t>
      </w:r>
      <w:proofErr w:type="spellEnd"/>
      <w:r w:rsidRPr="00C810CB">
        <w:rPr>
          <w:rFonts w:ascii="Times New Roman" w:hAnsi="Times New Roman"/>
        </w:rPr>
        <w:t>, H.M., New Age International, New Delhi, 1985.</w:t>
      </w:r>
    </w:p>
    <w:p w:rsidR="00284EA7" w:rsidRPr="00C810CB" w:rsidRDefault="00284EA7" w:rsidP="00284EA7">
      <w:pPr>
        <w:numPr>
          <w:ilvl w:val="0"/>
          <w:numId w:val="9"/>
        </w:numPr>
        <w:tabs>
          <w:tab w:val="left" w:pos="450"/>
        </w:tabs>
        <w:suppressAutoHyphens/>
        <w:spacing w:after="0" w:line="240" w:lineRule="auto"/>
        <w:ind w:left="450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Applied Hydrology, Chow, VT, D R </w:t>
      </w:r>
      <w:proofErr w:type="spellStart"/>
      <w:r w:rsidRPr="00C810CB">
        <w:rPr>
          <w:rFonts w:ascii="Times New Roman" w:hAnsi="Times New Roman"/>
        </w:rPr>
        <w:t>Maidment</w:t>
      </w:r>
      <w:proofErr w:type="spellEnd"/>
      <w:r w:rsidRPr="00C810CB">
        <w:rPr>
          <w:rFonts w:ascii="Times New Roman" w:hAnsi="Times New Roman"/>
        </w:rPr>
        <w:t xml:space="preserve"> and L W Mays, McGraw Hill Book Company, New York, 1988.</w:t>
      </w:r>
    </w:p>
    <w:p w:rsidR="00284EA7" w:rsidRPr="00C810CB" w:rsidRDefault="00284EA7" w:rsidP="00284EA7">
      <w:pPr>
        <w:numPr>
          <w:ilvl w:val="0"/>
          <w:numId w:val="9"/>
        </w:numPr>
        <w:tabs>
          <w:tab w:val="left" w:pos="450"/>
        </w:tabs>
        <w:suppressAutoHyphens/>
        <w:spacing w:after="0" w:line="240" w:lineRule="auto"/>
        <w:ind w:left="450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>Elementary Hydrology, Singh, V.P., Prentice-Hall India, New Delhi, 1994.</w:t>
      </w:r>
    </w:p>
    <w:p w:rsidR="00284EA7" w:rsidRPr="00C810CB" w:rsidRDefault="00284EA7" w:rsidP="00284EA7">
      <w:pPr>
        <w:numPr>
          <w:ilvl w:val="0"/>
          <w:numId w:val="9"/>
        </w:numPr>
        <w:tabs>
          <w:tab w:val="left" w:pos="450"/>
        </w:tabs>
        <w:suppressAutoHyphens/>
        <w:spacing w:after="0" w:line="240" w:lineRule="auto"/>
        <w:ind w:left="450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A Text Book of Hydrology, </w:t>
      </w:r>
      <w:proofErr w:type="spellStart"/>
      <w:r w:rsidRPr="00C810CB">
        <w:rPr>
          <w:rFonts w:ascii="Times New Roman" w:hAnsi="Times New Roman"/>
        </w:rPr>
        <w:t>Rani</w:t>
      </w:r>
      <w:proofErr w:type="spellEnd"/>
      <w:r w:rsidRPr="00C810CB">
        <w:rPr>
          <w:rFonts w:ascii="Times New Roman" w:hAnsi="Times New Roman"/>
        </w:rPr>
        <w:t xml:space="preserve"> Reddy, P.J., </w:t>
      </w:r>
      <w:proofErr w:type="spellStart"/>
      <w:r w:rsidRPr="00C810CB">
        <w:rPr>
          <w:rFonts w:ascii="Times New Roman" w:hAnsi="Times New Roman"/>
        </w:rPr>
        <w:t>Laxmi</w:t>
      </w:r>
      <w:proofErr w:type="spellEnd"/>
      <w:r w:rsidRPr="00C810CB">
        <w:rPr>
          <w:rFonts w:ascii="Times New Roman" w:hAnsi="Times New Roman"/>
        </w:rPr>
        <w:t xml:space="preserve"> Publications, New Delhi, 1999.</w:t>
      </w:r>
    </w:p>
    <w:p w:rsidR="00284EA7" w:rsidRDefault="00284EA7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84EA7" w:rsidRDefault="00284EA7" w:rsidP="00737D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1A8F" w:rsidRPr="00284EA7" w:rsidRDefault="00561A8F" w:rsidP="00561A8F">
      <w:pPr>
        <w:spacing w:after="0" w:line="240" w:lineRule="auto"/>
        <w:rPr>
          <w:rFonts w:ascii="Times New Roman" w:hAnsi="Times New Roman"/>
          <w:b/>
        </w:rPr>
      </w:pPr>
      <w:r w:rsidRPr="00284EA7">
        <w:rPr>
          <w:rFonts w:ascii="Times New Roman" w:hAnsi="Times New Roman" w:cs="Times New Roman"/>
          <w:b/>
          <w:sz w:val="24"/>
          <w:szCs w:val="24"/>
        </w:rPr>
        <w:t>CT 613: Computational Methods in Civil Engineering</w:t>
      </w:r>
      <w:r w:rsidRPr="00284EA7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                            </w:t>
      </w:r>
      <w:r w:rsidRPr="00284EA7">
        <w:rPr>
          <w:rFonts w:ascii="Times New Roman" w:hAnsi="Times New Roman"/>
          <w:b/>
        </w:rPr>
        <w:t>L – T – P   :  CR</w:t>
      </w:r>
    </w:p>
    <w:p w:rsidR="00561A8F" w:rsidRPr="00284EA7" w:rsidRDefault="00561A8F" w:rsidP="00561A8F">
      <w:pPr>
        <w:spacing w:after="0" w:line="240" w:lineRule="auto"/>
        <w:rPr>
          <w:rFonts w:ascii="Times New Roman" w:hAnsi="Times New Roman"/>
          <w:b/>
        </w:rPr>
      </w:pPr>
      <w:r w:rsidRPr="00284EA7">
        <w:rPr>
          <w:rFonts w:ascii="Times New Roman" w:hAnsi="Times New Roman"/>
          <w:b/>
        </w:rPr>
        <w:t xml:space="preserve">                                                                                                        </w:t>
      </w:r>
      <w:r>
        <w:rPr>
          <w:rFonts w:ascii="Times New Roman" w:hAnsi="Times New Roman"/>
          <w:b/>
        </w:rPr>
        <w:t xml:space="preserve">                             </w:t>
      </w:r>
      <w:r w:rsidRPr="00284EA7">
        <w:rPr>
          <w:rFonts w:ascii="Times New Roman" w:hAnsi="Times New Roman"/>
          <w:b/>
        </w:rPr>
        <w:t xml:space="preserve"> 4 - 0 – 2    :  04</w:t>
      </w:r>
    </w:p>
    <w:p w:rsidR="00561A8F" w:rsidRDefault="00561A8F" w:rsidP="00561A8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Look w:val="0000"/>
      </w:tblPr>
      <w:tblGrid>
        <w:gridCol w:w="1008"/>
        <w:gridCol w:w="7110"/>
        <w:gridCol w:w="1125"/>
      </w:tblGrid>
      <w:tr w:rsidR="00561A8F" w:rsidRPr="00C810CB" w:rsidTr="004110C0">
        <w:trPr>
          <w:trHeight w:val="279"/>
          <w:jc w:val="center"/>
        </w:trPr>
        <w:tc>
          <w:tcPr>
            <w:tcW w:w="1008" w:type="dxa"/>
          </w:tcPr>
          <w:p w:rsidR="00561A8F" w:rsidRPr="00C810CB" w:rsidRDefault="00561A8F" w:rsidP="004110C0">
            <w:pPr>
              <w:snapToGrid w:val="0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</w:t>
            </w:r>
          </w:p>
        </w:tc>
        <w:tc>
          <w:tcPr>
            <w:tcW w:w="7110" w:type="dxa"/>
          </w:tcPr>
          <w:p w:rsidR="00561A8F" w:rsidRDefault="00561A8F" w:rsidP="00411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48ED">
              <w:rPr>
                <w:rFonts w:ascii="Times New Roman" w:hAnsi="Times New Roman" w:cs="Times New Roman"/>
                <w:sz w:val="24"/>
                <w:szCs w:val="24"/>
              </w:rPr>
              <w:t>Computing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computer pr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ogramming, basic matrix algebra,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type, Arrays, input/output, </w:t>
            </w:r>
            <w:r w:rsidRPr="00E905BE">
              <w:rPr>
                <w:rFonts w:ascii="Times New Roman" w:hAnsi="Times New Roman" w:cs="Times New Roman"/>
                <w:sz w:val="24"/>
                <w:szCs w:val="24"/>
              </w:rPr>
              <w:t>Branching, loops, plotting and graphics.</w:t>
            </w:r>
          </w:p>
          <w:p w:rsidR="00561A8F" w:rsidRDefault="00561A8F" w:rsidP="00411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1A8F" w:rsidRPr="00C810CB" w:rsidRDefault="00561A8F" w:rsidP="004110C0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125" w:type="dxa"/>
          </w:tcPr>
          <w:p w:rsidR="00561A8F" w:rsidRPr="00C810CB" w:rsidRDefault="00561A8F" w:rsidP="004110C0">
            <w:pPr>
              <w:snapToGrid w:val="0"/>
              <w:jc w:val="right"/>
              <w:rPr>
                <w:rFonts w:ascii="Times New Roman" w:hAnsi="Times New Roman"/>
              </w:rPr>
            </w:pPr>
          </w:p>
        </w:tc>
      </w:tr>
      <w:tr w:rsidR="00561A8F" w:rsidRPr="00C810CB" w:rsidTr="004110C0">
        <w:trPr>
          <w:trHeight w:val="279"/>
          <w:jc w:val="center"/>
        </w:trPr>
        <w:tc>
          <w:tcPr>
            <w:tcW w:w="1008" w:type="dxa"/>
          </w:tcPr>
          <w:p w:rsidR="00561A8F" w:rsidRPr="00C810CB" w:rsidRDefault="00561A8F" w:rsidP="004110C0">
            <w:pPr>
              <w:snapToGrid w:val="0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II</w:t>
            </w:r>
          </w:p>
        </w:tc>
        <w:tc>
          <w:tcPr>
            <w:tcW w:w="7110" w:type="dxa"/>
          </w:tcPr>
          <w:p w:rsidR="00561A8F" w:rsidRPr="00C810CB" w:rsidRDefault="00561A8F" w:rsidP="004110C0">
            <w:pPr>
              <w:snapToGrid w:val="0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Examples from RCC structures (Design charts for singly and doubly reinforced beams, design of slabs).</w:t>
            </w:r>
          </w:p>
          <w:p w:rsidR="00561A8F" w:rsidRPr="00C810CB" w:rsidRDefault="00561A8F" w:rsidP="004110C0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125" w:type="dxa"/>
          </w:tcPr>
          <w:p w:rsidR="00561A8F" w:rsidRPr="00C810CB" w:rsidRDefault="00561A8F" w:rsidP="004110C0">
            <w:pPr>
              <w:snapToGrid w:val="0"/>
              <w:jc w:val="right"/>
              <w:rPr>
                <w:rFonts w:ascii="Times New Roman" w:hAnsi="Times New Roman"/>
              </w:rPr>
            </w:pPr>
          </w:p>
        </w:tc>
      </w:tr>
      <w:tr w:rsidR="00561A8F" w:rsidRPr="00C810CB" w:rsidTr="004110C0">
        <w:trPr>
          <w:trHeight w:val="279"/>
          <w:jc w:val="center"/>
        </w:trPr>
        <w:tc>
          <w:tcPr>
            <w:tcW w:w="1008" w:type="dxa"/>
          </w:tcPr>
          <w:p w:rsidR="00561A8F" w:rsidRPr="00C810CB" w:rsidRDefault="00561A8F" w:rsidP="004110C0">
            <w:pPr>
              <w:snapToGrid w:val="0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III</w:t>
            </w:r>
          </w:p>
        </w:tc>
        <w:tc>
          <w:tcPr>
            <w:tcW w:w="7110" w:type="dxa"/>
          </w:tcPr>
          <w:p w:rsidR="00561A8F" w:rsidRPr="00C810CB" w:rsidRDefault="00561A8F" w:rsidP="004110C0">
            <w:pPr>
              <w:snapToGrid w:val="0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Examples from Geotechnical Engineering. (Design of footings, settlement analysis, flow nets )</w:t>
            </w:r>
          </w:p>
          <w:p w:rsidR="00561A8F" w:rsidRPr="00C810CB" w:rsidRDefault="00561A8F" w:rsidP="004110C0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125" w:type="dxa"/>
          </w:tcPr>
          <w:p w:rsidR="00561A8F" w:rsidRPr="00C810CB" w:rsidRDefault="00561A8F" w:rsidP="004110C0">
            <w:pPr>
              <w:snapToGrid w:val="0"/>
              <w:jc w:val="right"/>
              <w:rPr>
                <w:rFonts w:ascii="Times New Roman" w:hAnsi="Times New Roman"/>
              </w:rPr>
            </w:pPr>
          </w:p>
        </w:tc>
      </w:tr>
      <w:tr w:rsidR="00561A8F" w:rsidRPr="00C810CB" w:rsidTr="004110C0">
        <w:trPr>
          <w:trHeight w:val="279"/>
          <w:jc w:val="center"/>
        </w:trPr>
        <w:tc>
          <w:tcPr>
            <w:tcW w:w="1008" w:type="dxa"/>
          </w:tcPr>
          <w:p w:rsidR="00561A8F" w:rsidRPr="00C810CB" w:rsidRDefault="00561A8F" w:rsidP="004110C0">
            <w:pPr>
              <w:snapToGrid w:val="0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IV</w:t>
            </w:r>
          </w:p>
        </w:tc>
        <w:tc>
          <w:tcPr>
            <w:tcW w:w="7110" w:type="dxa"/>
          </w:tcPr>
          <w:p w:rsidR="00561A8F" w:rsidRPr="00C810CB" w:rsidRDefault="00561A8F" w:rsidP="004110C0">
            <w:pPr>
              <w:snapToGrid w:val="0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Examples from Fluid Mechanics (Critical depth calculations in trapezoidal, circular and rectangular channels, pipe network analysis)</w:t>
            </w:r>
          </w:p>
          <w:p w:rsidR="00561A8F" w:rsidRPr="00C810CB" w:rsidRDefault="00561A8F" w:rsidP="004110C0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125" w:type="dxa"/>
          </w:tcPr>
          <w:p w:rsidR="00561A8F" w:rsidRPr="00C810CB" w:rsidRDefault="00561A8F" w:rsidP="004110C0">
            <w:pPr>
              <w:snapToGrid w:val="0"/>
              <w:jc w:val="right"/>
              <w:rPr>
                <w:rFonts w:ascii="Times New Roman" w:hAnsi="Times New Roman"/>
              </w:rPr>
            </w:pPr>
          </w:p>
        </w:tc>
      </w:tr>
      <w:tr w:rsidR="00561A8F" w:rsidRPr="00C810CB" w:rsidTr="004110C0">
        <w:trPr>
          <w:trHeight w:val="279"/>
          <w:jc w:val="center"/>
        </w:trPr>
        <w:tc>
          <w:tcPr>
            <w:tcW w:w="1008" w:type="dxa"/>
          </w:tcPr>
          <w:p w:rsidR="00561A8F" w:rsidRPr="00C810CB" w:rsidRDefault="00561A8F" w:rsidP="004110C0">
            <w:pPr>
              <w:snapToGrid w:val="0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V</w:t>
            </w:r>
          </w:p>
        </w:tc>
        <w:tc>
          <w:tcPr>
            <w:tcW w:w="7110" w:type="dxa"/>
          </w:tcPr>
          <w:p w:rsidR="00561A8F" w:rsidRPr="00C810CB" w:rsidRDefault="00561A8F" w:rsidP="004110C0">
            <w:pPr>
              <w:snapToGrid w:val="0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 xml:space="preserve">Examples from Environmental </w:t>
            </w:r>
            <w:proofErr w:type="gramStart"/>
            <w:r w:rsidRPr="00C810CB">
              <w:rPr>
                <w:rFonts w:ascii="Times New Roman" w:hAnsi="Times New Roman"/>
              </w:rPr>
              <w:t>Engineering  (</w:t>
            </w:r>
            <w:proofErr w:type="gramEnd"/>
            <w:r w:rsidRPr="00C810CB">
              <w:rPr>
                <w:rFonts w:ascii="Times New Roman" w:hAnsi="Times New Roman"/>
              </w:rPr>
              <w:t xml:space="preserve">Application to treatment systems and their </w:t>
            </w:r>
            <w:proofErr w:type="spellStart"/>
            <w:r w:rsidRPr="00C810CB">
              <w:rPr>
                <w:rFonts w:ascii="Times New Roman" w:hAnsi="Times New Roman"/>
              </w:rPr>
              <w:t>modelling</w:t>
            </w:r>
            <w:proofErr w:type="spellEnd"/>
            <w:r w:rsidRPr="00C810CB">
              <w:rPr>
                <w:rFonts w:ascii="Times New Roman" w:hAnsi="Times New Roman"/>
              </w:rPr>
              <w:t>).</w:t>
            </w:r>
          </w:p>
          <w:p w:rsidR="00561A8F" w:rsidRPr="00C810CB" w:rsidRDefault="00561A8F" w:rsidP="004110C0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125" w:type="dxa"/>
          </w:tcPr>
          <w:p w:rsidR="00561A8F" w:rsidRPr="00C810CB" w:rsidRDefault="00561A8F" w:rsidP="004110C0">
            <w:pPr>
              <w:snapToGrid w:val="0"/>
              <w:jc w:val="right"/>
              <w:rPr>
                <w:rFonts w:ascii="Times New Roman" w:hAnsi="Times New Roman"/>
              </w:rPr>
            </w:pPr>
          </w:p>
        </w:tc>
      </w:tr>
      <w:tr w:rsidR="00561A8F" w:rsidRPr="00C810CB" w:rsidTr="004110C0">
        <w:trPr>
          <w:trHeight w:val="279"/>
          <w:jc w:val="center"/>
        </w:trPr>
        <w:tc>
          <w:tcPr>
            <w:tcW w:w="1008" w:type="dxa"/>
          </w:tcPr>
          <w:p w:rsidR="00561A8F" w:rsidRPr="00C810CB" w:rsidRDefault="00561A8F" w:rsidP="004110C0">
            <w:pPr>
              <w:snapToGrid w:val="0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VI</w:t>
            </w:r>
          </w:p>
        </w:tc>
        <w:tc>
          <w:tcPr>
            <w:tcW w:w="7110" w:type="dxa"/>
          </w:tcPr>
          <w:p w:rsidR="00561A8F" w:rsidRPr="00C810CB" w:rsidRDefault="00561A8F" w:rsidP="004110C0">
            <w:pPr>
              <w:snapToGrid w:val="0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Examples from Highway Engineering</w:t>
            </w:r>
            <w:proofErr w:type="gramStart"/>
            <w:r w:rsidRPr="00C810CB">
              <w:rPr>
                <w:rFonts w:ascii="Times New Roman" w:hAnsi="Times New Roman"/>
              </w:rPr>
              <w:t>.(</w:t>
            </w:r>
            <w:proofErr w:type="gramEnd"/>
            <w:r w:rsidRPr="00C810CB">
              <w:rPr>
                <w:rFonts w:ascii="Times New Roman" w:hAnsi="Times New Roman"/>
              </w:rPr>
              <w:t xml:space="preserve"> Design of super elevation , transition curves etc.)</w:t>
            </w:r>
          </w:p>
        </w:tc>
        <w:tc>
          <w:tcPr>
            <w:tcW w:w="1125" w:type="dxa"/>
          </w:tcPr>
          <w:p w:rsidR="00561A8F" w:rsidRPr="00C810CB" w:rsidRDefault="00561A8F" w:rsidP="004110C0">
            <w:pPr>
              <w:snapToGrid w:val="0"/>
              <w:jc w:val="right"/>
              <w:rPr>
                <w:rFonts w:ascii="Times New Roman" w:hAnsi="Times New Roman"/>
              </w:rPr>
            </w:pPr>
          </w:p>
        </w:tc>
      </w:tr>
    </w:tbl>
    <w:p w:rsidR="00D064B1" w:rsidRPr="00D064B1" w:rsidRDefault="00D064B1" w:rsidP="00561A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064B1" w:rsidRPr="00D064B1" w:rsidSect="004431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6"/>
    <w:multiLevelType w:val="singleLevel"/>
    <w:tmpl w:val="00000006"/>
    <w:name w:val="WW8Num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7"/>
    <w:multiLevelType w:val="singleLevel"/>
    <w:tmpl w:val="00000007"/>
    <w:name w:val="WW8Num7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0000008"/>
    <w:multiLevelType w:val="singleLevel"/>
    <w:tmpl w:val="00000008"/>
    <w:name w:val="WW8Num9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000001A"/>
    <w:multiLevelType w:val="singleLevel"/>
    <w:tmpl w:val="0000001A"/>
    <w:name w:val="WW8Num3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000001B"/>
    <w:multiLevelType w:val="singleLevel"/>
    <w:tmpl w:val="0000001B"/>
    <w:name w:val="WW8Num35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000001F"/>
    <w:multiLevelType w:val="singleLevel"/>
    <w:tmpl w:val="0000001F"/>
    <w:name w:val="WW8Num3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26"/>
    <w:multiLevelType w:val="singleLevel"/>
    <w:tmpl w:val="00000026"/>
    <w:name w:val="WW8Num4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00000030"/>
    <w:multiLevelType w:val="singleLevel"/>
    <w:tmpl w:val="00000030"/>
    <w:name w:val="WW8Num554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450"/>
      </w:pPr>
    </w:lvl>
  </w:abstractNum>
  <w:abstractNum w:abstractNumId="9">
    <w:nsid w:val="00000031"/>
    <w:multiLevelType w:val="singleLevel"/>
    <w:tmpl w:val="00000031"/>
    <w:name w:val="WW8Num5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0000037"/>
    <w:multiLevelType w:val="singleLevel"/>
    <w:tmpl w:val="00000037"/>
    <w:name w:val="WW8Num62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0000004E"/>
    <w:multiLevelType w:val="singleLevel"/>
    <w:tmpl w:val="0000004E"/>
    <w:name w:val="WW8Num87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00000051"/>
    <w:multiLevelType w:val="singleLevel"/>
    <w:tmpl w:val="00000051"/>
    <w:name w:val="WW8Num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0"/>
  </w:num>
  <w:num w:numId="5">
    <w:abstractNumId w:val="6"/>
  </w:num>
  <w:num w:numId="6">
    <w:abstractNumId w:val="11"/>
  </w:num>
  <w:num w:numId="7">
    <w:abstractNumId w:val="1"/>
  </w:num>
  <w:num w:numId="8">
    <w:abstractNumId w:val="5"/>
  </w:num>
  <w:num w:numId="9">
    <w:abstractNumId w:val="8"/>
  </w:num>
  <w:num w:numId="10">
    <w:abstractNumId w:val="10"/>
  </w:num>
  <w:num w:numId="11">
    <w:abstractNumId w:val="3"/>
  </w:num>
  <w:num w:numId="12">
    <w:abstractNumId w:val="7"/>
  </w:num>
  <w:num w:numId="13">
    <w:abstractNumId w:val="1"/>
    <w:lvlOverride w:ilvl="0">
      <w:startOverride w:val="1"/>
    </w:lvlOverride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13F8F"/>
    <w:rsid w:val="0002674D"/>
    <w:rsid w:val="0005660E"/>
    <w:rsid w:val="001B119A"/>
    <w:rsid w:val="00284EA7"/>
    <w:rsid w:val="002E67B9"/>
    <w:rsid w:val="003E7DE8"/>
    <w:rsid w:val="00414D89"/>
    <w:rsid w:val="004431D5"/>
    <w:rsid w:val="00541996"/>
    <w:rsid w:val="00554ED4"/>
    <w:rsid w:val="00561A8F"/>
    <w:rsid w:val="00565E1A"/>
    <w:rsid w:val="005D3B8B"/>
    <w:rsid w:val="00667C60"/>
    <w:rsid w:val="00685A08"/>
    <w:rsid w:val="00737D97"/>
    <w:rsid w:val="007B44D8"/>
    <w:rsid w:val="00802DDF"/>
    <w:rsid w:val="00852F88"/>
    <w:rsid w:val="009D5FB1"/>
    <w:rsid w:val="00AB3591"/>
    <w:rsid w:val="00AF3773"/>
    <w:rsid w:val="00B06F58"/>
    <w:rsid w:val="00B511B7"/>
    <w:rsid w:val="00B71B65"/>
    <w:rsid w:val="00C13F8F"/>
    <w:rsid w:val="00CC1208"/>
    <w:rsid w:val="00CF73AD"/>
    <w:rsid w:val="00D064B1"/>
    <w:rsid w:val="00D07AFA"/>
    <w:rsid w:val="00DC2CCF"/>
    <w:rsid w:val="00DE3D80"/>
    <w:rsid w:val="00EC48ED"/>
    <w:rsid w:val="00F33278"/>
    <w:rsid w:val="00F52688"/>
    <w:rsid w:val="00FE4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1D5"/>
  </w:style>
  <w:style w:type="paragraph" w:styleId="Heading1">
    <w:name w:val="heading 1"/>
    <w:basedOn w:val="Normal"/>
    <w:next w:val="Normal"/>
    <w:link w:val="Heading1Char"/>
    <w:qFormat/>
    <w:rsid w:val="00C13F8F"/>
    <w:pPr>
      <w:keepNext/>
      <w:tabs>
        <w:tab w:val="num" w:pos="360"/>
      </w:tabs>
      <w:suppressAutoHyphens/>
      <w:spacing w:after="0" w:line="240" w:lineRule="auto"/>
      <w:ind w:left="360" w:hanging="360"/>
      <w:outlineLvl w:val="0"/>
    </w:pPr>
    <w:rPr>
      <w:rFonts w:ascii="Times New Roman" w:eastAsia="Times New Roman" w:hAnsi="Times New Roman" w:cs="Times New Roman"/>
      <w:b/>
      <w:sz w:val="24"/>
      <w:szCs w:val="20"/>
      <w:lang w:eastAsia="ar-SA"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C13F8F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3F8F"/>
    <w:rPr>
      <w:rFonts w:ascii="Times New Roman" w:eastAsia="Times New Roman" w:hAnsi="Times New Roman" w:cs="Times New Roman"/>
      <w:b/>
      <w:sz w:val="24"/>
      <w:szCs w:val="20"/>
      <w:lang w:eastAsia="ar-SA"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C13F8F"/>
    <w:rPr>
      <w:rFonts w:ascii="Cambria" w:eastAsia="Times New Roman" w:hAnsi="Cambria" w:cs="Times New Roman"/>
      <w:color w:val="243F60"/>
      <w:szCs w:val="22"/>
      <w:lang w:bidi="ar-SA"/>
    </w:rPr>
  </w:style>
  <w:style w:type="paragraph" w:styleId="BodyText">
    <w:name w:val="Body Text"/>
    <w:basedOn w:val="Normal"/>
    <w:link w:val="BodyTextChar"/>
    <w:semiHidden/>
    <w:rsid w:val="00737D97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 w:bidi="ar-SA"/>
    </w:rPr>
  </w:style>
  <w:style w:type="character" w:customStyle="1" w:styleId="BodyTextChar">
    <w:name w:val="Body Text Char"/>
    <w:basedOn w:val="DefaultParagraphFont"/>
    <w:link w:val="BodyText"/>
    <w:semiHidden/>
    <w:rsid w:val="00737D97"/>
    <w:rPr>
      <w:rFonts w:ascii="Times New Roman" w:eastAsia="Times New Roman" w:hAnsi="Times New Roman" w:cs="Times New Roman"/>
      <w:sz w:val="24"/>
      <w:szCs w:val="20"/>
      <w:lang w:eastAsia="ar-SA" w:bidi="ar-SA"/>
    </w:rPr>
  </w:style>
  <w:style w:type="paragraph" w:customStyle="1" w:styleId="NormalText">
    <w:name w:val="Normal Text"/>
    <w:rsid w:val="001B119A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bidi="ar-SA"/>
    </w:rPr>
  </w:style>
  <w:style w:type="paragraph" w:customStyle="1" w:styleId="body">
    <w:name w:val="body"/>
    <w:basedOn w:val="Normal"/>
    <w:rsid w:val="00565E1A"/>
    <w:pPr>
      <w:spacing w:after="60" w:line="320" w:lineRule="atLeast"/>
      <w:ind w:firstLine="720"/>
      <w:jc w:val="both"/>
    </w:pPr>
    <w:rPr>
      <w:rFonts w:ascii="Times New Roman" w:eastAsia="Times New Roman" w:hAnsi="Times New Roman" w:cs="Times New Roman"/>
      <w:sz w:val="24"/>
      <w:szCs w:val="20"/>
      <w:lang w:bidi="ar-SA"/>
    </w:rPr>
  </w:style>
  <w:style w:type="table" w:styleId="TableGrid">
    <w:name w:val="Table Grid"/>
    <w:basedOn w:val="TableNormal"/>
    <w:uiPriority w:val="59"/>
    <w:rsid w:val="00284EA7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14</Pages>
  <Words>2952</Words>
  <Characters>16831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NINI</dc:creator>
  <cp:keywords/>
  <dc:description/>
  <cp:lastModifiedBy>Amit Kumar Dey</cp:lastModifiedBy>
  <cp:revision>26</cp:revision>
  <dcterms:created xsi:type="dcterms:W3CDTF">2011-11-03T13:30:00Z</dcterms:created>
  <dcterms:modified xsi:type="dcterms:W3CDTF">2013-04-05T09:57:00Z</dcterms:modified>
</cp:coreProperties>
</file>